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F9EC0" w14:textId="77777777" w:rsidR="004527D0" w:rsidRPr="004527D0" w:rsidRDefault="004527D0" w:rsidP="004527D0">
      <w:pPr>
        <w:rPr>
          <w:rFonts w:ascii="Times" w:hAnsi="Times" w:cs="Times"/>
        </w:rPr>
      </w:pPr>
      <w:r w:rsidRPr="004527D0">
        <w:rPr>
          <w:rFonts w:ascii="Times" w:hAnsi="Times" w:cs="Times"/>
        </w:rPr>
        <w:t xml:space="preserve">Atomic Operations: </w:t>
      </w:r>
    </w:p>
    <w:p w14:paraId="2E1A0777" w14:textId="77777777" w:rsidR="004527D0" w:rsidRPr="004527D0" w:rsidRDefault="004527D0" w:rsidP="004527D0">
      <w:pPr>
        <w:numPr>
          <w:ilvl w:val="0"/>
          <w:numId w:val="9"/>
        </w:numPr>
        <w:rPr>
          <w:rFonts w:ascii="Times" w:hAnsi="Times" w:cs="Times"/>
        </w:rPr>
      </w:pPr>
      <w:r w:rsidRPr="004527D0">
        <w:rPr>
          <w:rFonts w:ascii="Times" w:hAnsi="Times" w:cs="Times"/>
        </w:rPr>
        <w:t>Atomic operations can be accessed by one thread at a time.</w:t>
      </w:r>
    </w:p>
    <w:p w14:paraId="379D204C" w14:textId="77777777" w:rsidR="004527D0" w:rsidRPr="004527D0" w:rsidRDefault="004527D0" w:rsidP="004527D0">
      <w:pPr>
        <w:numPr>
          <w:ilvl w:val="0"/>
          <w:numId w:val="9"/>
        </w:numPr>
        <w:rPr>
          <w:rFonts w:ascii="Times" w:hAnsi="Times" w:cs="Times"/>
        </w:rPr>
      </w:pPr>
      <w:r w:rsidRPr="004527D0">
        <w:rPr>
          <w:rFonts w:ascii="Times" w:hAnsi="Times" w:cs="Times"/>
        </w:rPr>
        <w:t>We can make operations on a variable atomic by using Atomic package of java.</w:t>
      </w:r>
    </w:p>
    <w:p w14:paraId="21ECC2B3" w14:textId="77777777" w:rsidR="004527D0" w:rsidRPr="004527D0" w:rsidRDefault="004527D0" w:rsidP="004527D0">
      <w:pPr>
        <w:numPr>
          <w:ilvl w:val="0"/>
          <w:numId w:val="9"/>
        </w:numPr>
        <w:rPr>
          <w:rFonts w:ascii="Times" w:hAnsi="Times" w:cs="Times"/>
        </w:rPr>
      </w:pPr>
      <w:r w:rsidRPr="004527D0">
        <w:rPr>
          <w:rFonts w:ascii="Times" w:hAnsi="Times" w:cs="Times"/>
        </w:rPr>
        <w:t xml:space="preserve">For </w:t>
      </w:r>
      <w:proofErr w:type="gramStart"/>
      <w:r w:rsidRPr="004527D0">
        <w:rPr>
          <w:rFonts w:ascii="Times" w:hAnsi="Times" w:cs="Times"/>
        </w:rPr>
        <w:t>example</w:t>
      </w:r>
      <w:proofErr w:type="gramEnd"/>
      <w:r w:rsidRPr="004527D0">
        <w:rPr>
          <w:rFonts w:ascii="Times" w:hAnsi="Times" w:cs="Times"/>
        </w:rPr>
        <w:t xml:space="preserve"> we can make a AtomicLong for making operations on the long variable as atomic.</w:t>
      </w:r>
    </w:p>
    <w:p w14:paraId="12F6249F" w14:textId="77777777" w:rsidR="004527D0" w:rsidRPr="004527D0" w:rsidRDefault="004527D0" w:rsidP="004527D0">
      <w:pPr>
        <w:numPr>
          <w:ilvl w:val="0"/>
          <w:numId w:val="9"/>
        </w:numPr>
        <w:rPr>
          <w:rFonts w:ascii="Times" w:hAnsi="Times" w:cs="Times"/>
        </w:rPr>
      </w:pPr>
      <w:r w:rsidRPr="004527D0">
        <w:rPr>
          <w:rFonts w:ascii="Times" w:hAnsi="Times" w:cs="Times"/>
          <w:b/>
          <w:bCs/>
        </w:rPr>
        <w:t>This is used for making “Thread Safe State Variables”.</w:t>
      </w:r>
    </w:p>
    <w:p w14:paraId="07E7A834" w14:textId="77777777" w:rsidR="004527D0" w:rsidRPr="004527D0" w:rsidRDefault="004527D0" w:rsidP="004527D0">
      <w:pPr>
        <w:rPr>
          <w:rFonts w:ascii="Times" w:hAnsi="Times" w:cs="Times"/>
          <w:b/>
          <w:bCs/>
        </w:rPr>
      </w:pPr>
    </w:p>
    <w:p w14:paraId="5D2C8E75" w14:textId="77777777" w:rsidR="004527D0" w:rsidRPr="004527D0" w:rsidRDefault="004527D0" w:rsidP="004527D0">
      <w:pPr>
        <w:rPr>
          <w:rFonts w:ascii="Times" w:hAnsi="Times" w:cs="Times"/>
        </w:rPr>
      </w:pPr>
      <w:r w:rsidRPr="004527D0">
        <w:rPr>
          <w:rFonts w:ascii="Times" w:hAnsi="Times" w:cs="Times"/>
        </w:rPr>
        <w:t xml:space="preserve">Case of failure: </w:t>
      </w:r>
    </w:p>
    <w:p w14:paraId="116207DB" w14:textId="77777777" w:rsidR="004527D0" w:rsidRPr="004527D0" w:rsidRDefault="004527D0" w:rsidP="004527D0">
      <w:pPr>
        <w:numPr>
          <w:ilvl w:val="0"/>
          <w:numId w:val="10"/>
        </w:numPr>
        <w:rPr>
          <w:rFonts w:ascii="Times" w:hAnsi="Times" w:cs="Times"/>
        </w:rPr>
      </w:pPr>
      <w:r w:rsidRPr="004527D0">
        <w:rPr>
          <w:rFonts w:ascii="Times" w:hAnsi="Times" w:cs="Times"/>
        </w:rPr>
        <w:t>This is going to fail in the scenario where there are multiple variables that are atomic variables</w:t>
      </w:r>
    </w:p>
    <w:p w14:paraId="78D41EDE" w14:textId="77777777" w:rsidR="004527D0" w:rsidRPr="004527D0" w:rsidRDefault="004527D0" w:rsidP="004527D0">
      <w:pPr>
        <w:numPr>
          <w:ilvl w:val="0"/>
          <w:numId w:val="10"/>
        </w:numPr>
        <w:rPr>
          <w:rFonts w:ascii="Times" w:hAnsi="Times" w:cs="Times"/>
        </w:rPr>
      </w:pPr>
      <w:r w:rsidRPr="004527D0">
        <w:rPr>
          <w:rFonts w:ascii="Times" w:hAnsi="Times" w:cs="Times"/>
        </w:rPr>
        <w:t xml:space="preserve">The operations on each of those variables are atomic but not when taking the operations on both the variables together. </w:t>
      </w:r>
      <w:proofErr w:type="gramStart"/>
      <w:r w:rsidRPr="004527D0">
        <w:rPr>
          <w:rFonts w:ascii="Times" w:hAnsi="Times" w:cs="Times"/>
        </w:rPr>
        <w:t>Thus</w:t>
      </w:r>
      <w:proofErr w:type="gramEnd"/>
      <w:r w:rsidRPr="004527D0">
        <w:rPr>
          <w:rFonts w:ascii="Times" w:hAnsi="Times" w:cs="Times"/>
        </w:rPr>
        <w:t xml:space="preserve"> it’s going to cause race condition.</w:t>
      </w:r>
    </w:p>
    <w:p w14:paraId="7CB12155" w14:textId="77777777" w:rsidR="004527D0" w:rsidRPr="004527D0" w:rsidRDefault="004527D0" w:rsidP="004527D0">
      <w:pPr>
        <w:rPr>
          <w:rFonts w:ascii="Times" w:hAnsi="Times" w:cs="Times"/>
        </w:rPr>
      </w:pPr>
    </w:p>
    <w:p w14:paraId="3258AF4B" w14:textId="77777777" w:rsidR="004527D0" w:rsidRPr="004527D0" w:rsidRDefault="004527D0" w:rsidP="004527D0">
      <w:pPr>
        <w:rPr>
          <w:rFonts w:ascii="Times" w:hAnsi="Times" w:cs="Times"/>
        </w:rPr>
      </w:pPr>
      <w:r w:rsidRPr="004527D0">
        <w:rPr>
          <w:rFonts w:ascii="Times" w:hAnsi="Times" w:cs="Times"/>
          <w:b/>
          <w:bCs/>
        </w:rPr>
        <w:t xml:space="preserve">In thread </w:t>
      </w:r>
      <w:proofErr w:type="gramStart"/>
      <w:r w:rsidRPr="004527D0">
        <w:rPr>
          <w:rFonts w:ascii="Times" w:hAnsi="Times" w:cs="Times"/>
          <w:b/>
          <w:bCs/>
        </w:rPr>
        <w:t>safety</w:t>
      </w:r>
      <w:proofErr w:type="gramEnd"/>
      <w:r w:rsidRPr="004527D0">
        <w:rPr>
          <w:rFonts w:ascii="Times" w:hAnsi="Times" w:cs="Times"/>
          <w:b/>
          <w:bCs/>
        </w:rPr>
        <w:t xml:space="preserve"> the “Invariants should be preserved regardless of timing or interleaving of operations in multiple threads”.</w:t>
      </w:r>
    </w:p>
    <w:p w14:paraId="0F499C00" w14:textId="77777777" w:rsidR="004527D0" w:rsidRPr="004527D0" w:rsidRDefault="004527D0" w:rsidP="004527D0">
      <w:pPr>
        <w:rPr>
          <w:rFonts w:ascii="Times" w:hAnsi="Times" w:cs="Times"/>
          <w:b/>
          <w:bCs/>
        </w:rPr>
      </w:pPr>
    </w:p>
    <w:p w14:paraId="15F277FB" w14:textId="77777777" w:rsidR="004527D0" w:rsidRPr="004527D0" w:rsidRDefault="004527D0" w:rsidP="004527D0">
      <w:pPr>
        <w:rPr>
          <w:rFonts w:ascii="Times" w:hAnsi="Times" w:cs="Times"/>
        </w:rPr>
      </w:pPr>
      <w:r w:rsidRPr="004527D0">
        <w:rPr>
          <w:rFonts w:ascii="Times" w:hAnsi="Times" w:cs="Times"/>
        </w:rPr>
        <w:t xml:space="preserve">Intrinsic Locks: </w:t>
      </w:r>
    </w:p>
    <w:p w14:paraId="11F192B5" w14:textId="77777777" w:rsidR="004527D0" w:rsidRPr="004527D0" w:rsidRDefault="004527D0" w:rsidP="004527D0">
      <w:pPr>
        <w:numPr>
          <w:ilvl w:val="0"/>
          <w:numId w:val="11"/>
        </w:numPr>
        <w:rPr>
          <w:rFonts w:ascii="Times" w:hAnsi="Times" w:cs="Times"/>
        </w:rPr>
      </w:pPr>
      <w:r>
        <w:rPr>
          <w:rFonts w:ascii="Times" w:hAnsi="Times" w:cs="Times"/>
        </w:rPr>
        <w:t xml:space="preserve">To save us from these </w:t>
      </w:r>
      <w:r w:rsidRPr="004527D0">
        <w:rPr>
          <w:rFonts w:ascii="Times" w:hAnsi="Times" w:cs="Times"/>
        </w:rPr>
        <w:t>problems where we want that the invariants to be preserved, locks come into picture.</w:t>
      </w:r>
    </w:p>
    <w:p w14:paraId="7B95D7E8" w14:textId="77777777" w:rsidR="004527D0" w:rsidRPr="004527D0" w:rsidRDefault="004527D0" w:rsidP="004527D0">
      <w:pPr>
        <w:numPr>
          <w:ilvl w:val="0"/>
          <w:numId w:val="11"/>
        </w:numPr>
        <w:rPr>
          <w:rFonts w:ascii="Times" w:hAnsi="Times" w:cs="Times"/>
        </w:rPr>
      </w:pPr>
      <w:r w:rsidRPr="004527D0">
        <w:rPr>
          <w:rFonts w:ascii="Times" w:hAnsi="Times" w:cs="Times"/>
        </w:rPr>
        <w:t>We can lock a block of statements thus making them synchronized.</w:t>
      </w:r>
    </w:p>
    <w:p w14:paraId="3E88DB4A" w14:textId="77777777" w:rsidR="004527D0" w:rsidRPr="004527D0" w:rsidRDefault="004527D0" w:rsidP="004527D0">
      <w:pPr>
        <w:numPr>
          <w:ilvl w:val="0"/>
          <w:numId w:val="11"/>
        </w:numPr>
        <w:rPr>
          <w:rFonts w:ascii="Times" w:hAnsi="Times" w:cs="Times"/>
        </w:rPr>
      </w:pPr>
      <w:r w:rsidRPr="004527D0">
        <w:rPr>
          <w:rFonts w:ascii="Times" w:hAnsi="Times" w:cs="Times"/>
        </w:rPr>
        <w:t>It acts as mutexes.</w:t>
      </w:r>
    </w:p>
    <w:p w14:paraId="2351710A" w14:textId="77777777" w:rsidR="004527D0" w:rsidRPr="004527D0" w:rsidRDefault="004527D0" w:rsidP="004527D0">
      <w:pPr>
        <w:numPr>
          <w:ilvl w:val="0"/>
          <w:numId w:val="11"/>
        </w:numPr>
        <w:rPr>
          <w:rFonts w:ascii="Times" w:hAnsi="Times" w:cs="Times"/>
        </w:rPr>
      </w:pPr>
      <w:r w:rsidRPr="004527D0">
        <w:rPr>
          <w:rFonts w:ascii="Times" w:hAnsi="Times" w:cs="Times"/>
        </w:rPr>
        <w:t xml:space="preserve">No thread executing a synchronized block can observer another thread. </w:t>
      </w:r>
      <w:r w:rsidRPr="004527D0">
        <w:rPr>
          <w:rFonts w:ascii="Times" w:hAnsi="Times" w:cs="Times"/>
          <w:b/>
          <w:bCs/>
        </w:rPr>
        <w:t>It’s like an isolated world.</w:t>
      </w:r>
    </w:p>
    <w:p w14:paraId="066A473B" w14:textId="77777777" w:rsidR="004527D0" w:rsidRPr="004527D0" w:rsidRDefault="004527D0" w:rsidP="004527D0">
      <w:pPr>
        <w:numPr>
          <w:ilvl w:val="0"/>
          <w:numId w:val="11"/>
        </w:numPr>
        <w:rPr>
          <w:rFonts w:ascii="Times" w:hAnsi="Times" w:cs="Times"/>
        </w:rPr>
      </w:pPr>
      <w:r w:rsidRPr="004527D0">
        <w:rPr>
          <w:rFonts w:ascii="Times" w:hAnsi="Times" w:cs="Times"/>
          <w:b/>
          <w:bCs/>
        </w:rPr>
        <w:t>a reference to an object will serve as a lock.</w:t>
      </w:r>
    </w:p>
    <w:p w14:paraId="363B578F" w14:textId="77777777" w:rsidR="004527D0" w:rsidRPr="004527D0" w:rsidRDefault="004527D0" w:rsidP="004527D0">
      <w:pPr>
        <w:numPr>
          <w:ilvl w:val="0"/>
          <w:numId w:val="11"/>
        </w:numPr>
        <w:rPr>
          <w:rFonts w:ascii="Times" w:hAnsi="Times" w:cs="Times"/>
        </w:rPr>
      </w:pPr>
      <w:r w:rsidRPr="004527D0">
        <w:rPr>
          <w:rFonts w:ascii="Times" w:hAnsi="Times" w:cs="Times"/>
          <w:b/>
          <w:bCs/>
        </w:rPr>
        <w:t>static synchronized methods use Class object for the lock.</w:t>
      </w:r>
    </w:p>
    <w:p w14:paraId="1D9ADA79" w14:textId="77777777" w:rsidR="004527D0" w:rsidRPr="004527D0" w:rsidRDefault="004527D0" w:rsidP="004527D0">
      <w:pPr>
        <w:numPr>
          <w:ilvl w:val="0"/>
          <w:numId w:val="11"/>
        </w:numPr>
        <w:rPr>
          <w:rFonts w:ascii="Times" w:hAnsi="Times" w:cs="Times"/>
        </w:rPr>
      </w:pPr>
      <w:r w:rsidRPr="004527D0">
        <w:rPr>
          <w:rFonts w:ascii="Times" w:hAnsi="Times" w:cs="Times"/>
        </w:rPr>
        <w:t>Every object has a built-in lock. </w:t>
      </w:r>
      <w:r w:rsidRPr="004527D0">
        <w:rPr>
          <w:rFonts w:ascii="Times" w:hAnsi="Times" w:cs="Times" w:hint="eastAsia"/>
        </w:rPr>
        <w:t> </w:t>
      </w:r>
    </w:p>
    <w:p w14:paraId="58BC1F69" w14:textId="77777777" w:rsidR="004527D0" w:rsidRPr="004527D0" w:rsidRDefault="004527D0" w:rsidP="004527D0">
      <w:pPr>
        <w:numPr>
          <w:ilvl w:val="1"/>
          <w:numId w:val="11"/>
        </w:numPr>
        <w:rPr>
          <w:rFonts w:ascii="Times" w:hAnsi="Times" w:cs="Times"/>
        </w:rPr>
      </w:pPr>
      <w:r w:rsidRPr="004527D0">
        <w:rPr>
          <w:rFonts w:ascii="Times" w:hAnsi="Times" w:cs="Times"/>
        </w:rPr>
        <w:t>Locking doesn’t prevent other threads from accessing the object</w:t>
      </w:r>
    </w:p>
    <w:p w14:paraId="440DD59D" w14:textId="77777777" w:rsidR="004527D0" w:rsidRPr="004527D0" w:rsidRDefault="004527D0" w:rsidP="004527D0">
      <w:pPr>
        <w:numPr>
          <w:ilvl w:val="1"/>
          <w:numId w:val="11"/>
        </w:numPr>
        <w:rPr>
          <w:rFonts w:ascii="Times" w:hAnsi="Times" w:cs="Times"/>
        </w:rPr>
      </w:pPr>
      <w:r w:rsidRPr="004527D0">
        <w:rPr>
          <w:rFonts w:ascii="Times" w:hAnsi="Times" w:cs="Times"/>
        </w:rPr>
        <w:t>The only thing it prevents in other threads from accessing the lock represented by the object.</w:t>
      </w:r>
    </w:p>
    <w:p w14:paraId="61C8B309" w14:textId="77777777" w:rsidR="004527D0" w:rsidRPr="004527D0" w:rsidRDefault="004527D0" w:rsidP="004527D0">
      <w:pPr>
        <w:numPr>
          <w:ilvl w:val="0"/>
          <w:numId w:val="11"/>
        </w:numPr>
        <w:rPr>
          <w:rFonts w:ascii="Times" w:hAnsi="Times" w:cs="Times"/>
        </w:rPr>
      </w:pPr>
      <w:r w:rsidRPr="004527D0">
        <w:rPr>
          <w:rFonts w:ascii="Times" w:hAnsi="Times" w:cs="Times"/>
        </w:rPr>
        <w:t>Problem with these locks:</w:t>
      </w:r>
    </w:p>
    <w:p w14:paraId="6B8959A7" w14:textId="77777777" w:rsidR="004527D0" w:rsidRPr="004527D0" w:rsidRDefault="004527D0" w:rsidP="004527D0">
      <w:pPr>
        <w:numPr>
          <w:ilvl w:val="1"/>
          <w:numId w:val="11"/>
        </w:numPr>
        <w:rPr>
          <w:rFonts w:ascii="Times" w:hAnsi="Times" w:cs="Times"/>
        </w:rPr>
      </w:pPr>
      <w:r w:rsidRPr="004527D0">
        <w:rPr>
          <w:rFonts w:ascii="Times" w:hAnsi="Times" w:cs="Times"/>
        </w:rPr>
        <w:t xml:space="preserve">When a thread </w:t>
      </w:r>
      <w:proofErr w:type="gramStart"/>
      <w:r w:rsidRPr="004527D0">
        <w:rPr>
          <w:rFonts w:ascii="Times" w:hAnsi="Times" w:cs="Times"/>
        </w:rPr>
        <w:t>acquire</w:t>
      </w:r>
      <w:proofErr w:type="gramEnd"/>
      <w:r w:rsidRPr="004527D0">
        <w:rPr>
          <w:rFonts w:ascii="Times" w:hAnsi="Times" w:cs="Times"/>
        </w:rPr>
        <w:t xml:space="preserve"> locks it blocks other thread which are waiting for the lock to get released.</w:t>
      </w:r>
    </w:p>
    <w:p w14:paraId="0F413F67" w14:textId="77777777" w:rsidR="004527D0" w:rsidRPr="004527D0" w:rsidRDefault="004527D0" w:rsidP="004527D0">
      <w:pPr>
        <w:numPr>
          <w:ilvl w:val="0"/>
          <w:numId w:val="11"/>
        </w:numPr>
        <w:rPr>
          <w:rFonts w:ascii="Times" w:hAnsi="Times" w:cs="Times"/>
        </w:rPr>
      </w:pPr>
      <w:r w:rsidRPr="004527D0">
        <w:rPr>
          <w:rFonts w:ascii="Times" w:hAnsi="Times" w:cs="Times"/>
        </w:rPr>
        <w:t>A very important property of Java locks.</w:t>
      </w:r>
    </w:p>
    <w:p w14:paraId="5529FCE7" w14:textId="77777777" w:rsidR="004527D0" w:rsidRPr="004527D0" w:rsidRDefault="004527D0" w:rsidP="004527D0">
      <w:pPr>
        <w:numPr>
          <w:ilvl w:val="1"/>
          <w:numId w:val="11"/>
        </w:numPr>
        <w:rPr>
          <w:rFonts w:ascii="Times" w:hAnsi="Times" w:cs="Times"/>
        </w:rPr>
      </w:pPr>
      <w:r w:rsidRPr="004527D0">
        <w:rPr>
          <w:rFonts w:ascii="Times" w:hAnsi="Times" w:cs="Times"/>
        </w:rPr>
        <w:t>These locks are </w:t>
      </w:r>
      <w:r w:rsidRPr="004527D0">
        <w:rPr>
          <w:rFonts w:ascii="Times" w:hAnsi="Times" w:cs="Times"/>
          <w:b/>
          <w:bCs/>
        </w:rPr>
        <w:t>Reentrant</w:t>
      </w:r>
    </w:p>
    <w:p w14:paraId="46D80362" w14:textId="77777777" w:rsidR="004527D0" w:rsidRPr="004527D0" w:rsidRDefault="004527D0" w:rsidP="004527D0">
      <w:pPr>
        <w:numPr>
          <w:ilvl w:val="2"/>
          <w:numId w:val="11"/>
        </w:numPr>
        <w:rPr>
          <w:rFonts w:ascii="Times" w:hAnsi="Times" w:cs="Times"/>
        </w:rPr>
      </w:pPr>
      <w:r w:rsidRPr="004527D0">
        <w:rPr>
          <w:rFonts w:ascii="Times" w:hAnsi="Times" w:cs="Times"/>
        </w:rPr>
        <w:t>This make the lock on the basis of the thread</w:t>
      </w:r>
    </w:p>
    <w:p w14:paraId="68069BCB" w14:textId="77777777" w:rsidR="004527D0" w:rsidRPr="004527D0" w:rsidRDefault="004527D0" w:rsidP="004527D0">
      <w:pPr>
        <w:numPr>
          <w:ilvl w:val="2"/>
          <w:numId w:val="11"/>
        </w:numPr>
        <w:rPr>
          <w:rFonts w:ascii="Times" w:hAnsi="Times" w:cs="Times"/>
        </w:rPr>
      </w:pPr>
      <w:r w:rsidRPr="004527D0">
        <w:rPr>
          <w:rFonts w:ascii="Times" w:hAnsi="Times" w:cs="Times"/>
        </w:rPr>
        <w:t xml:space="preserve">When thread acquire the </w:t>
      </w:r>
      <w:proofErr w:type="gramStart"/>
      <w:r w:rsidRPr="004527D0">
        <w:rPr>
          <w:rFonts w:ascii="Times" w:hAnsi="Times" w:cs="Times"/>
        </w:rPr>
        <w:t>lock</w:t>
      </w:r>
      <w:proofErr w:type="gramEnd"/>
      <w:r w:rsidRPr="004527D0">
        <w:rPr>
          <w:rFonts w:ascii="Times" w:hAnsi="Times" w:cs="Times"/>
        </w:rPr>
        <w:t xml:space="preserve"> it can visit the same synchronized block again till he is having the acquired lock.</w:t>
      </w:r>
    </w:p>
    <w:p w14:paraId="6093A8BD" w14:textId="77777777" w:rsidR="004527D0" w:rsidRPr="004527D0" w:rsidRDefault="004527D0" w:rsidP="004527D0">
      <w:pPr>
        <w:numPr>
          <w:ilvl w:val="2"/>
          <w:numId w:val="11"/>
        </w:numPr>
        <w:rPr>
          <w:rFonts w:ascii="Times" w:hAnsi="Times" w:cs="Times"/>
        </w:rPr>
      </w:pPr>
      <w:proofErr w:type="gramStart"/>
      <w:r w:rsidRPr="004527D0">
        <w:rPr>
          <w:rFonts w:ascii="Times" w:hAnsi="Times" w:cs="Times"/>
        </w:rPr>
        <w:t>Thus</w:t>
      </w:r>
      <w:proofErr w:type="gramEnd"/>
      <w:r w:rsidRPr="004527D0">
        <w:rPr>
          <w:rFonts w:ascii="Times" w:hAnsi="Times" w:cs="Times"/>
        </w:rPr>
        <w:t xml:space="preserve"> this helps in preventing the dead lock in the scenarios where we are calling the super method of the child class and both the methods are synchronized.</w:t>
      </w:r>
    </w:p>
    <w:p w14:paraId="1BBD4D61" w14:textId="77777777" w:rsidR="004527D0" w:rsidRPr="004527D0" w:rsidRDefault="004527D0" w:rsidP="004527D0">
      <w:pPr>
        <w:numPr>
          <w:ilvl w:val="0"/>
          <w:numId w:val="11"/>
        </w:numPr>
        <w:rPr>
          <w:rFonts w:ascii="Times" w:hAnsi="Times" w:cs="Times"/>
        </w:rPr>
      </w:pPr>
      <w:r w:rsidRPr="004527D0">
        <w:rPr>
          <w:rFonts w:ascii="Times" w:hAnsi="Times" w:cs="Times"/>
        </w:rPr>
        <w:t>If synchronization is used to coordinate access to a variable, it is needed everywhere where the variable is access. Though I think ti’s predictable that this is going to happen.</w:t>
      </w:r>
    </w:p>
    <w:p w14:paraId="484E393C" w14:textId="77777777" w:rsidR="004527D0" w:rsidRPr="004527D0" w:rsidRDefault="004527D0" w:rsidP="004527D0">
      <w:pPr>
        <w:numPr>
          <w:ilvl w:val="0"/>
          <w:numId w:val="11"/>
        </w:numPr>
        <w:rPr>
          <w:rFonts w:ascii="Times" w:hAnsi="Times" w:cs="Times"/>
        </w:rPr>
      </w:pPr>
      <w:r w:rsidRPr="004527D0">
        <w:rPr>
          <w:rFonts w:ascii="Times" w:hAnsi="Times" w:cs="Times"/>
        </w:rPr>
        <w:t>Each variable that participating in the invariant must be protected by the same lock</w:t>
      </w:r>
    </w:p>
    <w:p w14:paraId="7BF69912" w14:textId="77777777" w:rsidR="004527D0" w:rsidRPr="004527D0" w:rsidRDefault="004527D0" w:rsidP="004527D0">
      <w:pPr>
        <w:numPr>
          <w:ilvl w:val="1"/>
          <w:numId w:val="11"/>
        </w:numPr>
        <w:rPr>
          <w:rFonts w:ascii="Times" w:hAnsi="Times" w:cs="Times"/>
        </w:rPr>
      </w:pPr>
      <w:r w:rsidRPr="004527D0">
        <w:rPr>
          <w:rFonts w:ascii="Times" w:hAnsi="Times" w:cs="Times"/>
        </w:rPr>
        <w:t>It means essentially that the invariant should be present in the same class (as objects in java are the locks)</w:t>
      </w:r>
    </w:p>
    <w:p w14:paraId="3E5B456B" w14:textId="77777777" w:rsidR="004527D0" w:rsidRPr="004527D0" w:rsidRDefault="004527D0" w:rsidP="004527D0">
      <w:pPr>
        <w:numPr>
          <w:ilvl w:val="1"/>
          <w:numId w:val="11"/>
        </w:numPr>
        <w:rPr>
          <w:rFonts w:ascii="Times" w:hAnsi="Times" w:cs="Times"/>
        </w:rPr>
      </w:pPr>
      <w:proofErr w:type="gramStart"/>
      <w:r w:rsidRPr="004527D0">
        <w:rPr>
          <w:rFonts w:ascii="Times" w:hAnsi="Times" w:cs="Times"/>
        </w:rPr>
        <w:t>So</w:t>
      </w:r>
      <w:proofErr w:type="gramEnd"/>
      <w:r w:rsidRPr="004527D0">
        <w:rPr>
          <w:rFonts w:ascii="Times" w:hAnsi="Times" w:cs="Times"/>
        </w:rPr>
        <w:t xml:space="preserve"> all the synchronized statements should be present in a single class.</w:t>
      </w:r>
    </w:p>
    <w:p w14:paraId="4E82F9B4" w14:textId="77777777" w:rsidR="004527D0" w:rsidRPr="004527D0" w:rsidRDefault="004527D0" w:rsidP="004527D0">
      <w:pPr>
        <w:numPr>
          <w:ilvl w:val="0"/>
          <w:numId w:val="11"/>
        </w:numPr>
        <w:rPr>
          <w:rFonts w:ascii="Times" w:hAnsi="Times" w:cs="Times"/>
        </w:rPr>
      </w:pPr>
      <w:r w:rsidRPr="004527D0">
        <w:rPr>
          <w:rFonts w:ascii="Times" w:hAnsi="Times" w:cs="Times"/>
        </w:rPr>
        <w:lastRenderedPageBreak/>
        <w:t>Narrowing the scope of synchronized block helps in improving concurrency</w:t>
      </w:r>
    </w:p>
    <w:p w14:paraId="11B25472" w14:textId="77777777" w:rsidR="004527D0" w:rsidRPr="004527D0" w:rsidRDefault="004527D0" w:rsidP="004527D0">
      <w:pPr>
        <w:numPr>
          <w:ilvl w:val="0"/>
          <w:numId w:val="11"/>
        </w:numPr>
        <w:rPr>
          <w:rFonts w:ascii="Times" w:hAnsi="Times" w:cs="Times"/>
        </w:rPr>
      </w:pPr>
      <w:r w:rsidRPr="004527D0">
        <w:rPr>
          <w:rFonts w:ascii="Times" w:hAnsi="Times" w:cs="Times"/>
        </w:rPr>
        <w:t>Computation heavy block of could should be avoided in synchronized block.</w:t>
      </w:r>
    </w:p>
    <w:p w14:paraId="015E5C08" w14:textId="77777777" w:rsidR="004527D0" w:rsidRPr="004527D0" w:rsidRDefault="004527D0" w:rsidP="004527D0">
      <w:pPr>
        <w:numPr>
          <w:ilvl w:val="1"/>
          <w:numId w:val="11"/>
        </w:numPr>
        <w:rPr>
          <w:rFonts w:ascii="Times" w:hAnsi="Times" w:cs="Times"/>
        </w:rPr>
      </w:pPr>
      <w:r w:rsidRPr="004527D0">
        <w:rPr>
          <w:rFonts w:ascii="Times" w:hAnsi="Times" w:cs="Times"/>
        </w:rPr>
        <w:t>As it would make the threads wait in queue.</w:t>
      </w:r>
    </w:p>
    <w:p w14:paraId="1BFD3E61" w14:textId="77777777" w:rsidR="004527D0" w:rsidRPr="004527D0" w:rsidRDefault="004527D0" w:rsidP="004527D0">
      <w:pPr>
        <w:numPr>
          <w:ilvl w:val="0"/>
          <w:numId w:val="11"/>
        </w:numPr>
        <w:rPr>
          <w:rFonts w:ascii="Times" w:hAnsi="Times" w:cs="Times"/>
        </w:rPr>
      </w:pPr>
      <w:r w:rsidRPr="004527D0">
        <w:rPr>
          <w:rFonts w:ascii="Times" w:hAnsi="Times" w:cs="Times"/>
        </w:rPr>
        <w:t>Acquiring and releasing a lock has some overhead so it’s undesirable to break down the synchronized block too far.</w:t>
      </w:r>
    </w:p>
    <w:p w14:paraId="5D4ECDCE" w14:textId="77777777" w:rsidR="004527D0" w:rsidRPr="004527D0" w:rsidRDefault="004527D0" w:rsidP="004527D0">
      <w:pPr>
        <w:rPr>
          <w:rFonts w:ascii="Times" w:hAnsi="Times" w:cs="Times"/>
        </w:rPr>
      </w:pPr>
    </w:p>
    <w:p w14:paraId="333A3084" w14:textId="77777777" w:rsidR="004527D0" w:rsidRPr="004527D0" w:rsidRDefault="004527D0" w:rsidP="004527D0">
      <w:pPr>
        <w:rPr>
          <w:rFonts w:ascii="Times" w:hAnsi="Times" w:cs="Times"/>
        </w:rPr>
      </w:pPr>
      <w:r w:rsidRPr="004527D0">
        <w:rPr>
          <w:rFonts w:ascii="Times" w:hAnsi="Times" w:cs="Times"/>
          <w:b/>
          <w:bCs/>
        </w:rPr>
        <w:t>Additional locking is always required when we are combining multiple statements into once statement. Even though each statements or variable are synchronized.</w:t>
      </w:r>
    </w:p>
    <w:p w14:paraId="5A63FD7C" w14:textId="77777777" w:rsidR="004527D0" w:rsidRPr="004527D0" w:rsidRDefault="004527D0" w:rsidP="004527D0">
      <w:pPr>
        <w:rPr>
          <w:rFonts w:ascii="Times" w:hAnsi="Times" w:cs="Times"/>
          <w:b/>
          <w:bCs/>
        </w:rPr>
      </w:pPr>
    </w:p>
    <w:p w14:paraId="49006D77" w14:textId="77777777" w:rsidR="004527D0" w:rsidRPr="004527D0" w:rsidRDefault="004527D0" w:rsidP="004527D0">
      <w:pPr>
        <w:rPr>
          <w:rFonts w:ascii="Times" w:hAnsi="Times" w:cs="Times"/>
        </w:rPr>
      </w:pPr>
    </w:p>
    <w:p w14:paraId="30744BE4" w14:textId="77777777" w:rsidR="004527D0" w:rsidRPr="004527D0" w:rsidRDefault="004527D0" w:rsidP="004527D0">
      <w:pPr>
        <w:rPr>
          <w:rFonts w:ascii="Times" w:hAnsi="Times" w:cs="Times"/>
        </w:rPr>
      </w:pPr>
    </w:p>
    <w:p w14:paraId="7890459D" w14:textId="77777777" w:rsidR="004527D0" w:rsidRPr="004527D0" w:rsidRDefault="004527D0" w:rsidP="004527D0">
      <w:pPr>
        <w:rPr>
          <w:rFonts w:ascii="Times" w:hAnsi="Times" w:cs="Times"/>
        </w:rPr>
      </w:pPr>
      <w:r w:rsidRPr="004527D0">
        <w:rPr>
          <w:rFonts w:ascii="Times" w:hAnsi="Times" w:cs="Times"/>
          <w:b/>
          <w:bCs/>
        </w:rPr>
        <w:t>Sharing Objects:</w:t>
      </w:r>
    </w:p>
    <w:p w14:paraId="51CB856E" w14:textId="77777777" w:rsidR="004527D0" w:rsidRPr="004527D0" w:rsidRDefault="004527D0" w:rsidP="004527D0">
      <w:pPr>
        <w:rPr>
          <w:rFonts w:ascii="Times" w:hAnsi="Times" w:cs="Times"/>
          <w:b/>
          <w:bCs/>
        </w:rPr>
      </w:pPr>
    </w:p>
    <w:p w14:paraId="07CAAE4C" w14:textId="77777777" w:rsidR="004527D0" w:rsidRPr="004527D0" w:rsidRDefault="004527D0" w:rsidP="004527D0">
      <w:pPr>
        <w:numPr>
          <w:ilvl w:val="0"/>
          <w:numId w:val="12"/>
        </w:numPr>
        <w:rPr>
          <w:rFonts w:ascii="Times" w:hAnsi="Times" w:cs="Times"/>
        </w:rPr>
      </w:pPr>
      <w:r w:rsidRPr="004527D0">
        <w:rPr>
          <w:rFonts w:ascii="Times" w:hAnsi="Times" w:cs="Times"/>
          <w:b/>
          <w:bCs/>
        </w:rPr>
        <w:t>Visibility</w:t>
      </w:r>
    </w:p>
    <w:p w14:paraId="058D4B37" w14:textId="77777777" w:rsidR="004527D0" w:rsidRPr="004527D0" w:rsidRDefault="004527D0" w:rsidP="004527D0">
      <w:pPr>
        <w:numPr>
          <w:ilvl w:val="1"/>
          <w:numId w:val="12"/>
        </w:numPr>
        <w:rPr>
          <w:rFonts w:ascii="Times" w:hAnsi="Times" w:cs="Times"/>
        </w:rPr>
      </w:pPr>
      <w:r w:rsidRPr="004527D0">
        <w:rPr>
          <w:rFonts w:ascii="Times" w:hAnsi="Times" w:cs="Times"/>
        </w:rPr>
        <w:t>The we see in the program might not be the case when we are focusing on the multi threaded application.</w:t>
      </w:r>
    </w:p>
    <w:p w14:paraId="188B39E6" w14:textId="77777777" w:rsidR="004527D0" w:rsidRPr="004527D0" w:rsidRDefault="004527D0" w:rsidP="004527D0">
      <w:pPr>
        <w:numPr>
          <w:ilvl w:val="1"/>
          <w:numId w:val="12"/>
        </w:numPr>
        <w:rPr>
          <w:rFonts w:ascii="Times" w:hAnsi="Times" w:cs="Times"/>
        </w:rPr>
      </w:pPr>
      <w:r w:rsidRPr="004527D0">
        <w:rPr>
          <w:rFonts w:ascii="Times" w:hAnsi="Times" w:cs="Times"/>
        </w:rPr>
        <w:t>A simple scenario is when we have two threads…one is main thread and another the new spawned thread.</w:t>
      </w:r>
    </w:p>
    <w:p w14:paraId="3038F9E2" w14:textId="77777777" w:rsidR="004527D0" w:rsidRPr="004527D0" w:rsidRDefault="004527D0" w:rsidP="004527D0">
      <w:pPr>
        <w:numPr>
          <w:ilvl w:val="2"/>
          <w:numId w:val="12"/>
        </w:numPr>
        <w:rPr>
          <w:rFonts w:ascii="Times" w:hAnsi="Times" w:cs="Times"/>
        </w:rPr>
      </w:pPr>
      <w:r w:rsidRPr="004527D0">
        <w:rPr>
          <w:rFonts w:ascii="Times" w:hAnsi="Times" w:cs="Times"/>
        </w:rPr>
        <w:t>There would be two variables readyToRead(boolean) and number(integer).</w:t>
      </w:r>
    </w:p>
    <w:p w14:paraId="14D717F7" w14:textId="77777777" w:rsidR="004527D0" w:rsidRPr="004527D0" w:rsidRDefault="004527D0" w:rsidP="004527D0">
      <w:pPr>
        <w:numPr>
          <w:ilvl w:val="2"/>
          <w:numId w:val="12"/>
        </w:numPr>
        <w:rPr>
          <w:rFonts w:ascii="Times" w:hAnsi="Times" w:cs="Times"/>
        </w:rPr>
      </w:pPr>
      <w:r w:rsidRPr="004527D0">
        <w:rPr>
          <w:rFonts w:ascii="Times" w:hAnsi="Times" w:cs="Times"/>
        </w:rPr>
        <w:t>At the beginning readyToRead would be false and number = 0.</w:t>
      </w:r>
    </w:p>
    <w:p w14:paraId="1ABF0F70" w14:textId="77777777" w:rsidR="004527D0" w:rsidRPr="004527D0" w:rsidRDefault="004527D0" w:rsidP="004527D0">
      <w:pPr>
        <w:numPr>
          <w:ilvl w:val="2"/>
          <w:numId w:val="12"/>
        </w:numPr>
        <w:rPr>
          <w:rFonts w:ascii="Times" w:hAnsi="Times" w:cs="Times"/>
        </w:rPr>
      </w:pPr>
      <w:r w:rsidRPr="004527D0">
        <w:rPr>
          <w:rFonts w:ascii="Times" w:hAnsi="Times" w:cs="Times"/>
        </w:rPr>
        <w:t>Our spawned thread would wait for the readyToRead become true and then would print the number.</w:t>
      </w:r>
    </w:p>
    <w:p w14:paraId="2EBFF1B6" w14:textId="77777777" w:rsidR="004527D0" w:rsidRPr="004527D0" w:rsidRDefault="004527D0" w:rsidP="004527D0">
      <w:pPr>
        <w:numPr>
          <w:ilvl w:val="1"/>
          <w:numId w:val="12"/>
        </w:numPr>
        <w:rPr>
          <w:rFonts w:ascii="Times" w:hAnsi="Times" w:cs="Times"/>
        </w:rPr>
      </w:pPr>
      <w:r w:rsidRPr="004527D0">
        <w:rPr>
          <w:rFonts w:ascii="Times" w:hAnsi="Times" w:cs="Times"/>
        </w:rPr>
        <w:t xml:space="preserve">Now </w:t>
      </w:r>
      <w:proofErr w:type="gramStart"/>
      <w:r w:rsidRPr="004527D0">
        <w:rPr>
          <w:rFonts w:ascii="Times" w:hAnsi="Times" w:cs="Times"/>
        </w:rPr>
        <w:t>lets</w:t>
      </w:r>
      <w:proofErr w:type="gramEnd"/>
      <w:r w:rsidRPr="004527D0">
        <w:rPr>
          <w:rFonts w:ascii="Times" w:hAnsi="Times" w:cs="Times"/>
        </w:rPr>
        <w:t xml:space="preserve"> take the execution of statements as follows:</w:t>
      </w:r>
    </w:p>
    <w:p w14:paraId="14A8AB89" w14:textId="77777777" w:rsidR="004527D0" w:rsidRPr="004527D0" w:rsidRDefault="004527D0" w:rsidP="004527D0">
      <w:pPr>
        <w:numPr>
          <w:ilvl w:val="2"/>
          <w:numId w:val="12"/>
        </w:numPr>
        <w:rPr>
          <w:rFonts w:ascii="Times" w:hAnsi="Times" w:cs="Times"/>
        </w:rPr>
      </w:pPr>
      <w:r w:rsidRPr="004527D0">
        <w:rPr>
          <w:rFonts w:ascii="Times" w:hAnsi="Times" w:cs="Times"/>
        </w:rPr>
        <w:t>new SpawnedThread(</w:t>
      </w:r>
      <w:proofErr w:type="gramStart"/>
      <w:r w:rsidRPr="004527D0">
        <w:rPr>
          <w:rFonts w:ascii="Times" w:hAnsi="Times" w:cs="Times"/>
        </w:rPr>
        <w:t>).start</w:t>
      </w:r>
      <w:proofErr w:type="gramEnd"/>
      <w:r w:rsidRPr="004527D0">
        <w:rPr>
          <w:rFonts w:ascii="Times" w:hAnsi="Times" w:cs="Times"/>
        </w:rPr>
        <w:t>().</w:t>
      </w:r>
    </w:p>
    <w:p w14:paraId="25C96723" w14:textId="77777777" w:rsidR="004527D0" w:rsidRPr="004527D0" w:rsidRDefault="004527D0" w:rsidP="004527D0">
      <w:pPr>
        <w:numPr>
          <w:ilvl w:val="2"/>
          <w:numId w:val="12"/>
        </w:numPr>
        <w:rPr>
          <w:rFonts w:ascii="Times" w:hAnsi="Times" w:cs="Times"/>
        </w:rPr>
      </w:pPr>
      <w:r w:rsidRPr="004527D0">
        <w:rPr>
          <w:rFonts w:ascii="Times" w:hAnsi="Times" w:cs="Times"/>
        </w:rPr>
        <w:t>number = 42;</w:t>
      </w:r>
    </w:p>
    <w:p w14:paraId="3A865E51" w14:textId="77777777" w:rsidR="004527D0" w:rsidRPr="004527D0" w:rsidRDefault="004527D0" w:rsidP="004527D0">
      <w:pPr>
        <w:numPr>
          <w:ilvl w:val="2"/>
          <w:numId w:val="12"/>
        </w:numPr>
        <w:rPr>
          <w:rFonts w:ascii="Times" w:hAnsi="Times" w:cs="Times"/>
        </w:rPr>
      </w:pPr>
      <w:r w:rsidRPr="004527D0">
        <w:rPr>
          <w:rFonts w:ascii="Times" w:hAnsi="Times" w:cs="Times"/>
        </w:rPr>
        <w:t>readyToRead = true;</w:t>
      </w:r>
    </w:p>
    <w:p w14:paraId="4FDD1088" w14:textId="77777777" w:rsidR="004527D0" w:rsidRPr="004527D0" w:rsidRDefault="004527D0" w:rsidP="004527D0">
      <w:pPr>
        <w:numPr>
          <w:ilvl w:val="1"/>
          <w:numId w:val="12"/>
        </w:numPr>
        <w:rPr>
          <w:rFonts w:ascii="Times" w:hAnsi="Times" w:cs="Times"/>
        </w:rPr>
      </w:pPr>
      <w:r w:rsidRPr="004527D0">
        <w:rPr>
          <w:rFonts w:ascii="Times" w:hAnsi="Times" w:cs="Times"/>
        </w:rPr>
        <w:t>Looking at the statements order we can think that the spawnedThread would be waiting for the readToRead to become true.</w:t>
      </w:r>
    </w:p>
    <w:p w14:paraId="6ED019B4" w14:textId="77777777" w:rsidR="004527D0" w:rsidRPr="004527D0" w:rsidRDefault="004527D0" w:rsidP="004527D0">
      <w:pPr>
        <w:numPr>
          <w:ilvl w:val="1"/>
          <w:numId w:val="12"/>
        </w:numPr>
        <w:rPr>
          <w:rFonts w:ascii="Times" w:hAnsi="Times" w:cs="Times"/>
        </w:rPr>
      </w:pPr>
      <w:r w:rsidRPr="004527D0">
        <w:rPr>
          <w:rFonts w:ascii="Times" w:hAnsi="Times" w:cs="Times"/>
        </w:rPr>
        <w:t>When it becomes true it would print the number 42.</w:t>
      </w:r>
    </w:p>
    <w:p w14:paraId="40770899" w14:textId="77777777" w:rsidR="004527D0" w:rsidRPr="004527D0" w:rsidRDefault="004527D0" w:rsidP="004527D0">
      <w:pPr>
        <w:numPr>
          <w:ilvl w:val="1"/>
          <w:numId w:val="12"/>
        </w:numPr>
        <w:rPr>
          <w:rFonts w:ascii="Times" w:hAnsi="Times" w:cs="Times"/>
        </w:rPr>
      </w:pPr>
      <w:r w:rsidRPr="004527D0">
        <w:rPr>
          <w:rFonts w:ascii="Times" w:hAnsi="Times" w:cs="Times"/>
        </w:rPr>
        <w:t>But in case of multiThread that might not be the case. Strange!!??</w:t>
      </w:r>
    </w:p>
    <w:p w14:paraId="3191B950" w14:textId="77777777" w:rsidR="004527D0" w:rsidRPr="004527D0" w:rsidRDefault="004527D0" w:rsidP="004527D0">
      <w:pPr>
        <w:numPr>
          <w:ilvl w:val="1"/>
          <w:numId w:val="12"/>
        </w:numPr>
        <w:rPr>
          <w:rFonts w:ascii="Times" w:hAnsi="Times" w:cs="Times"/>
        </w:rPr>
      </w:pPr>
      <w:r w:rsidRPr="004527D0">
        <w:rPr>
          <w:rFonts w:ascii="Times" w:hAnsi="Times" w:cs="Times"/>
        </w:rPr>
        <w:t>This would lead to stale value.</w:t>
      </w:r>
    </w:p>
    <w:p w14:paraId="3E7F02D6" w14:textId="77777777" w:rsidR="004527D0" w:rsidRPr="004527D0" w:rsidRDefault="004527D0" w:rsidP="004527D0">
      <w:pPr>
        <w:numPr>
          <w:ilvl w:val="1"/>
          <w:numId w:val="12"/>
        </w:numPr>
        <w:rPr>
          <w:rFonts w:ascii="Times" w:hAnsi="Times" w:cs="Times"/>
        </w:rPr>
      </w:pPr>
      <w:r w:rsidRPr="004527D0">
        <w:rPr>
          <w:rFonts w:ascii="Times" w:hAnsi="Times" w:cs="Times"/>
          <w:b/>
          <w:bCs/>
        </w:rPr>
        <w:t>Reason:</w:t>
      </w:r>
      <w:r w:rsidRPr="004527D0">
        <w:rPr>
          <w:rFonts w:ascii="Times" w:hAnsi="Times" w:cs="Times"/>
        </w:rPr>
        <w:t xml:space="preserve"> for the JVM to take full advantage of the multiprocessor hardware the compiler is permitted to reorder the operations and cache values in the registers and also permits the CPUs to reorder operations and cache’s values in the processor’s specific caches.</w:t>
      </w:r>
    </w:p>
    <w:p w14:paraId="299C9E3D" w14:textId="77777777" w:rsidR="004527D0" w:rsidRPr="004527D0" w:rsidRDefault="004527D0" w:rsidP="004527D0">
      <w:pPr>
        <w:numPr>
          <w:ilvl w:val="1"/>
          <w:numId w:val="12"/>
        </w:numPr>
        <w:rPr>
          <w:rFonts w:ascii="Times" w:hAnsi="Times" w:cs="Times"/>
        </w:rPr>
      </w:pPr>
      <w:proofErr w:type="gramStart"/>
      <w:r w:rsidRPr="004527D0">
        <w:rPr>
          <w:rFonts w:ascii="Times" w:hAnsi="Times" w:cs="Times"/>
        </w:rPr>
        <w:t>So</w:t>
      </w:r>
      <w:proofErr w:type="gramEnd"/>
      <w:r w:rsidRPr="004527D0">
        <w:rPr>
          <w:rFonts w:ascii="Times" w:hAnsi="Times" w:cs="Times"/>
        </w:rPr>
        <w:t xml:space="preserve"> it can be the case that the output printed is 0 instead of 42 because of reordering.</w:t>
      </w:r>
    </w:p>
    <w:p w14:paraId="786F6379" w14:textId="77777777" w:rsidR="004527D0" w:rsidRPr="004527D0" w:rsidRDefault="004527D0" w:rsidP="004527D0">
      <w:pPr>
        <w:numPr>
          <w:ilvl w:val="1"/>
          <w:numId w:val="12"/>
        </w:numPr>
        <w:rPr>
          <w:rFonts w:ascii="Times" w:hAnsi="Times" w:cs="Times"/>
        </w:rPr>
      </w:pPr>
      <w:r w:rsidRPr="004527D0">
        <w:rPr>
          <w:rFonts w:ascii="Times" w:hAnsi="Times" w:cs="Times"/>
          <w:b/>
          <w:bCs/>
        </w:rPr>
        <w:t>Solution:</w:t>
      </w:r>
      <w:r w:rsidRPr="004527D0">
        <w:rPr>
          <w:rFonts w:ascii="Times" w:hAnsi="Times" w:cs="Times"/>
        </w:rPr>
        <w:t xml:space="preserve"> Is to use the synchronization rather than to believe what is visible!!</w:t>
      </w:r>
    </w:p>
    <w:p w14:paraId="64480693" w14:textId="77777777" w:rsidR="004527D0" w:rsidRPr="004527D0" w:rsidRDefault="004527D0" w:rsidP="004527D0">
      <w:pPr>
        <w:numPr>
          <w:ilvl w:val="0"/>
          <w:numId w:val="12"/>
        </w:numPr>
        <w:rPr>
          <w:rFonts w:ascii="Times" w:hAnsi="Times" w:cs="Times"/>
        </w:rPr>
      </w:pPr>
      <w:r w:rsidRPr="004527D0">
        <w:rPr>
          <w:rFonts w:ascii="Times" w:hAnsi="Times" w:cs="Times"/>
        </w:rPr>
        <w:t> Preventing stale data for a variable by setting both get and set as synchronized and guarding the variable by “this” object to attain the lock.</w:t>
      </w:r>
      <w:r w:rsidRPr="004527D0">
        <w:rPr>
          <w:rFonts w:ascii="Times" w:hAnsi="Times" w:cs="Times" w:hint="eastAsia"/>
        </w:rPr>
        <w:t> </w:t>
      </w:r>
    </w:p>
    <w:p w14:paraId="3A312BB7" w14:textId="77777777" w:rsidR="004527D0" w:rsidRPr="004527D0" w:rsidRDefault="004527D0" w:rsidP="004527D0">
      <w:pPr>
        <w:numPr>
          <w:ilvl w:val="0"/>
          <w:numId w:val="12"/>
        </w:numPr>
        <w:rPr>
          <w:rFonts w:ascii="Times" w:hAnsi="Times" w:cs="Times"/>
        </w:rPr>
      </w:pPr>
      <w:r w:rsidRPr="004527D0">
        <w:rPr>
          <w:rFonts w:ascii="Times" w:hAnsi="Times" w:cs="Times"/>
          <w:b/>
          <w:bCs/>
        </w:rPr>
        <w:t>NonAtomic 64-bit operations:</w:t>
      </w:r>
    </w:p>
    <w:p w14:paraId="0B66DE0E" w14:textId="77777777" w:rsidR="004527D0" w:rsidRPr="004527D0" w:rsidRDefault="004527D0" w:rsidP="004527D0">
      <w:pPr>
        <w:numPr>
          <w:ilvl w:val="1"/>
          <w:numId w:val="12"/>
        </w:numPr>
        <w:rPr>
          <w:rFonts w:ascii="Times" w:hAnsi="Times" w:cs="Times"/>
        </w:rPr>
      </w:pPr>
      <w:r w:rsidRPr="004527D0">
        <w:rPr>
          <w:rFonts w:ascii="Times" w:hAnsi="Times" w:cs="Times"/>
        </w:rPr>
        <w:t>reading a variable without synchronization leads to stale value, that is not up-to date. Though it has been updated last by some other thread.</w:t>
      </w:r>
    </w:p>
    <w:p w14:paraId="04617902" w14:textId="77777777" w:rsidR="004527D0" w:rsidRPr="004527D0" w:rsidRDefault="004527D0" w:rsidP="004527D0">
      <w:pPr>
        <w:numPr>
          <w:ilvl w:val="1"/>
          <w:numId w:val="12"/>
        </w:numPr>
        <w:rPr>
          <w:rFonts w:ascii="Times" w:hAnsi="Times" w:cs="Times"/>
        </w:rPr>
      </w:pPr>
      <w:r w:rsidRPr="004527D0">
        <w:rPr>
          <w:rFonts w:ascii="Times" w:hAnsi="Times" w:cs="Times"/>
        </w:rPr>
        <w:t>This out-of-thin-air safety enables u to see values placed by some other thread rather than some random value.</w:t>
      </w:r>
    </w:p>
    <w:p w14:paraId="2A6C04DD" w14:textId="77777777" w:rsidR="004527D0" w:rsidRPr="004527D0" w:rsidRDefault="004527D0" w:rsidP="004527D0">
      <w:pPr>
        <w:numPr>
          <w:ilvl w:val="1"/>
          <w:numId w:val="12"/>
        </w:numPr>
        <w:rPr>
          <w:rFonts w:ascii="Times" w:hAnsi="Times" w:cs="Times"/>
        </w:rPr>
      </w:pPr>
      <w:r w:rsidRPr="004527D0">
        <w:rPr>
          <w:rFonts w:ascii="Times" w:hAnsi="Times" w:cs="Times"/>
        </w:rPr>
        <w:t xml:space="preserve">But this is not the case with the 64bit numerical </w:t>
      </w:r>
      <w:proofErr w:type="gramStart"/>
      <w:r w:rsidRPr="004527D0">
        <w:rPr>
          <w:rFonts w:ascii="Times" w:hAnsi="Times" w:cs="Times"/>
        </w:rPr>
        <w:t>variables(</w:t>
      </w:r>
      <w:proofErr w:type="gramEnd"/>
      <w:r w:rsidRPr="004527D0">
        <w:rPr>
          <w:rFonts w:ascii="Times" w:hAnsi="Times" w:cs="Times"/>
        </w:rPr>
        <w:t xml:space="preserve">long and double) which are not declared </w:t>
      </w:r>
      <w:r w:rsidRPr="004527D0">
        <w:rPr>
          <w:rFonts w:ascii="Times" w:hAnsi="Times" w:cs="Times"/>
          <w:b/>
          <w:bCs/>
        </w:rPr>
        <w:t>volatile</w:t>
      </w:r>
      <w:r w:rsidRPr="004527D0">
        <w:rPr>
          <w:rFonts w:ascii="Times" w:hAnsi="Times" w:cs="Times"/>
        </w:rPr>
        <w:t>.</w:t>
      </w:r>
    </w:p>
    <w:p w14:paraId="0D036289" w14:textId="77777777" w:rsidR="004527D0" w:rsidRPr="004527D0" w:rsidRDefault="004527D0" w:rsidP="004527D0">
      <w:pPr>
        <w:numPr>
          <w:ilvl w:val="1"/>
          <w:numId w:val="12"/>
        </w:numPr>
        <w:rPr>
          <w:rFonts w:ascii="Times" w:hAnsi="Times" w:cs="Times"/>
        </w:rPr>
      </w:pPr>
      <w:r w:rsidRPr="004527D0">
        <w:rPr>
          <w:rFonts w:ascii="Times" w:hAnsi="Times" w:cs="Times"/>
        </w:rPr>
        <w:t xml:space="preserve">Reason: The JVM required the fetch and store operations to be </w:t>
      </w:r>
      <w:r w:rsidRPr="004527D0">
        <w:rPr>
          <w:rFonts w:ascii="Times" w:hAnsi="Times" w:cs="Times"/>
          <w:b/>
          <w:bCs/>
        </w:rPr>
        <w:t>atomic</w:t>
      </w:r>
      <w:r w:rsidRPr="004527D0">
        <w:rPr>
          <w:rFonts w:ascii="Times" w:hAnsi="Times" w:cs="Times"/>
        </w:rPr>
        <w:t xml:space="preserve">. But for non-volatile long and double values the JVM treat a 64-bit read and write as </w:t>
      </w:r>
      <w:r w:rsidRPr="004527D0">
        <w:rPr>
          <w:rFonts w:ascii="Times" w:hAnsi="Times" w:cs="Times"/>
          <w:b/>
          <w:bCs/>
        </w:rPr>
        <w:t>two separate 32-bit operations</w:t>
      </w:r>
      <w:r w:rsidRPr="004527D0">
        <w:rPr>
          <w:rFonts w:ascii="Times" w:hAnsi="Times" w:cs="Times"/>
        </w:rPr>
        <w:t>.</w:t>
      </w:r>
    </w:p>
    <w:p w14:paraId="55E7E9D9" w14:textId="77777777" w:rsidR="004527D0" w:rsidRPr="004527D0" w:rsidRDefault="004527D0" w:rsidP="004527D0">
      <w:pPr>
        <w:numPr>
          <w:ilvl w:val="2"/>
          <w:numId w:val="12"/>
        </w:numPr>
        <w:rPr>
          <w:rFonts w:ascii="Times" w:hAnsi="Times" w:cs="Times"/>
        </w:rPr>
      </w:pPr>
      <w:proofErr w:type="gramStart"/>
      <w:r w:rsidRPr="004527D0">
        <w:rPr>
          <w:rFonts w:ascii="Times" w:hAnsi="Times" w:cs="Times"/>
        </w:rPr>
        <w:t>Thus</w:t>
      </w:r>
      <w:proofErr w:type="gramEnd"/>
      <w:r w:rsidRPr="004527D0">
        <w:rPr>
          <w:rFonts w:ascii="Times" w:hAnsi="Times" w:cs="Times"/>
        </w:rPr>
        <w:t xml:space="preserve"> if these separate 32-bit operations happen in two separate threads it is possible to get high 32 bit as different values and lower 32bits as another value, thus giving out some random value.</w:t>
      </w:r>
    </w:p>
    <w:p w14:paraId="3D031FFF" w14:textId="77777777" w:rsidR="004527D0" w:rsidRPr="004527D0" w:rsidRDefault="004527D0" w:rsidP="004527D0">
      <w:pPr>
        <w:numPr>
          <w:ilvl w:val="1"/>
          <w:numId w:val="12"/>
        </w:numPr>
        <w:rPr>
          <w:rFonts w:ascii="Times" w:hAnsi="Times" w:cs="Times"/>
        </w:rPr>
      </w:pPr>
      <w:proofErr w:type="gramStart"/>
      <w:r w:rsidRPr="004527D0">
        <w:rPr>
          <w:rFonts w:ascii="Times" w:hAnsi="Times" w:cs="Times"/>
        </w:rPr>
        <w:t>Thus</w:t>
      </w:r>
      <w:proofErr w:type="gramEnd"/>
      <w:r w:rsidRPr="004527D0">
        <w:rPr>
          <w:rFonts w:ascii="Times" w:hAnsi="Times" w:cs="Times"/>
        </w:rPr>
        <w:t xml:space="preserve"> it is not safe to use mutable long and double variables in multithreading unless they are volatile or guarded by lock.</w:t>
      </w:r>
    </w:p>
    <w:p w14:paraId="3BEF3E46" w14:textId="77777777" w:rsidR="004527D0" w:rsidRPr="004527D0" w:rsidRDefault="004527D0" w:rsidP="004527D0">
      <w:pPr>
        <w:numPr>
          <w:ilvl w:val="0"/>
          <w:numId w:val="12"/>
        </w:numPr>
        <w:rPr>
          <w:rFonts w:ascii="Times" w:hAnsi="Times" w:cs="Times"/>
        </w:rPr>
      </w:pPr>
      <w:r w:rsidRPr="004527D0">
        <w:rPr>
          <w:rFonts w:ascii="Times" w:hAnsi="Times" w:cs="Times"/>
          <w:b/>
          <w:bCs/>
        </w:rPr>
        <w:t>Volatile Variables:</w:t>
      </w:r>
    </w:p>
    <w:p w14:paraId="6434C597" w14:textId="77777777" w:rsidR="004527D0" w:rsidRPr="004527D0" w:rsidRDefault="004527D0" w:rsidP="004527D0">
      <w:pPr>
        <w:numPr>
          <w:ilvl w:val="1"/>
          <w:numId w:val="12"/>
        </w:numPr>
        <w:rPr>
          <w:rFonts w:ascii="Times" w:hAnsi="Times" w:cs="Times"/>
        </w:rPr>
      </w:pPr>
      <w:r w:rsidRPr="004527D0">
        <w:rPr>
          <w:rFonts w:ascii="Times" w:hAnsi="Times" w:cs="Times"/>
        </w:rPr>
        <w:t>A weaker form of synchronization to ensure the updates to a variable are propagated predictably.</w:t>
      </w:r>
    </w:p>
    <w:p w14:paraId="578D1A9B" w14:textId="77777777" w:rsidR="004527D0" w:rsidRPr="004527D0" w:rsidRDefault="004527D0" w:rsidP="004527D0">
      <w:pPr>
        <w:numPr>
          <w:ilvl w:val="1"/>
          <w:numId w:val="12"/>
        </w:numPr>
        <w:rPr>
          <w:rFonts w:ascii="Times" w:hAnsi="Times" w:cs="Times"/>
        </w:rPr>
      </w:pPr>
      <w:r w:rsidRPr="004527D0">
        <w:rPr>
          <w:rFonts w:ascii="Times" w:hAnsi="Times" w:cs="Times"/>
        </w:rPr>
        <w:t>The complier and runtime are put on a notice that the variable is shared and no operations on it should be reordered with other memory changes.</w:t>
      </w:r>
    </w:p>
    <w:p w14:paraId="5B428399" w14:textId="77777777" w:rsidR="004527D0" w:rsidRPr="004527D0" w:rsidRDefault="004527D0" w:rsidP="004527D0">
      <w:pPr>
        <w:numPr>
          <w:ilvl w:val="1"/>
          <w:numId w:val="12"/>
        </w:numPr>
        <w:rPr>
          <w:rFonts w:ascii="Times" w:hAnsi="Times" w:cs="Times"/>
        </w:rPr>
      </w:pPr>
      <w:r w:rsidRPr="004527D0">
        <w:rPr>
          <w:rFonts w:ascii="Times" w:hAnsi="Times" w:cs="Times"/>
        </w:rPr>
        <w:t>These are not caches in the registers or caches where they are hidden from other processors otherwise.</w:t>
      </w:r>
    </w:p>
    <w:p w14:paraId="21BF75E0" w14:textId="77777777" w:rsidR="004527D0" w:rsidRPr="004527D0" w:rsidRDefault="004527D0" w:rsidP="004527D0">
      <w:pPr>
        <w:numPr>
          <w:ilvl w:val="1"/>
          <w:numId w:val="12"/>
        </w:numPr>
        <w:rPr>
          <w:rFonts w:ascii="Times" w:hAnsi="Times" w:cs="Times"/>
        </w:rPr>
      </w:pPr>
      <w:r w:rsidRPr="004527D0">
        <w:rPr>
          <w:rFonts w:ascii="Times" w:hAnsi="Times" w:cs="Times"/>
        </w:rPr>
        <w:t xml:space="preserve">Read of </w:t>
      </w:r>
      <w:proofErr w:type="gramStart"/>
      <w:r w:rsidRPr="004527D0">
        <w:rPr>
          <w:rFonts w:ascii="Times" w:hAnsi="Times" w:cs="Times"/>
        </w:rPr>
        <w:t>a volatile variables</w:t>
      </w:r>
      <w:proofErr w:type="gramEnd"/>
      <w:r w:rsidRPr="004527D0">
        <w:rPr>
          <w:rFonts w:ascii="Times" w:hAnsi="Times" w:cs="Times"/>
        </w:rPr>
        <w:t xml:space="preserve"> returns the most recent write by any thread.</w:t>
      </w:r>
    </w:p>
    <w:p w14:paraId="4919DE6D" w14:textId="77777777" w:rsidR="004527D0" w:rsidRPr="004527D0" w:rsidRDefault="004527D0" w:rsidP="004527D0">
      <w:pPr>
        <w:numPr>
          <w:ilvl w:val="1"/>
          <w:numId w:val="12"/>
        </w:numPr>
        <w:rPr>
          <w:rFonts w:ascii="Times" w:hAnsi="Times" w:cs="Times"/>
        </w:rPr>
      </w:pPr>
      <w:r w:rsidRPr="004527D0">
        <w:rPr>
          <w:rFonts w:ascii="Times" w:hAnsi="Times" w:cs="Times"/>
        </w:rPr>
        <w:t>Yet, accessing a volatile variable doesn’t perform any locking and so cannot cause any the executing thread to block.</w:t>
      </w:r>
    </w:p>
    <w:p w14:paraId="0076E374" w14:textId="77777777" w:rsidR="004527D0" w:rsidRPr="004527D0" w:rsidRDefault="004527D0" w:rsidP="004527D0">
      <w:pPr>
        <w:numPr>
          <w:ilvl w:val="1"/>
          <w:numId w:val="12"/>
        </w:numPr>
        <w:rPr>
          <w:rFonts w:ascii="Times" w:hAnsi="Times" w:cs="Times"/>
        </w:rPr>
      </w:pPr>
      <w:r w:rsidRPr="004527D0">
        <w:rPr>
          <w:rFonts w:ascii="Times" w:hAnsi="Times" w:cs="Times"/>
        </w:rPr>
        <w:t>Volatile reads are just a little more expensive than non-volatile reads on current processor architecture.</w:t>
      </w:r>
    </w:p>
    <w:p w14:paraId="6C00832C" w14:textId="77777777" w:rsidR="004527D0" w:rsidRPr="004527D0" w:rsidRDefault="004527D0" w:rsidP="004527D0">
      <w:pPr>
        <w:numPr>
          <w:ilvl w:val="1"/>
          <w:numId w:val="12"/>
        </w:numPr>
        <w:rPr>
          <w:rFonts w:ascii="Times" w:hAnsi="Times" w:cs="Times"/>
        </w:rPr>
      </w:pPr>
      <w:r w:rsidRPr="004527D0">
        <w:rPr>
          <w:rFonts w:ascii="Times" w:hAnsi="Times" w:cs="Times"/>
        </w:rPr>
        <w:t>Suppose a thread A has some variables visible before writing to a volatile variable x and a thread B reads the volatile variable x.</w:t>
      </w:r>
    </w:p>
    <w:p w14:paraId="6AB52B5D" w14:textId="77777777" w:rsidR="004527D0" w:rsidRPr="004527D0" w:rsidRDefault="004527D0" w:rsidP="004527D0">
      <w:pPr>
        <w:numPr>
          <w:ilvl w:val="2"/>
          <w:numId w:val="12"/>
        </w:numPr>
        <w:rPr>
          <w:rFonts w:ascii="Times" w:hAnsi="Times" w:cs="Times"/>
        </w:rPr>
      </w:pPr>
      <w:r w:rsidRPr="004527D0">
        <w:rPr>
          <w:rFonts w:ascii="Times" w:hAnsi="Times" w:cs="Times"/>
        </w:rPr>
        <w:t>The variables that were visible to A before writing to x are visible to B after B reads the volatile variable x.</w:t>
      </w:r>
    </w:p>
    <w:p w14:paraId="434D883E" w14:textId="77777777" w:rsidR="004527D0" w:rsidRPr="004527D0" w:rsidRDefault="004527D0" w:rsidP="004527D0">
      <w:pPr>
        <w:numPr>
          <w:ilvl w:val="2"/>
          <w:numId w:val="12"/>
        </w:numPr>
        <w:rPr>
          <w:rFonts w:ascii="Times" w:hAnsi="Times" w:cs="Times"/>
        </w:rPr>
      </w:pPr>
      <w:proofErr w:type="gramStart"/>
      <w:r w:rsidRPr="004527D0">
        <w:rPr>
          <w:rFonts w:ascii="Times" w:hAnsi="Times" w:cs="Times"/>
        </w:rPr>
        <w:t>Thus</w:t>
      </w:r>
      <w:proofErr w:type="gramEnd"/>
      <w:r w:rsidRPr="004527D0">
        <w:rPr>
          <w:rFonts w:ascii="Times" w:hAnsi="Times" w:cs="Times"/>
        </w:rPr>
        <w:t xml:space="preserve"> writing a volatile variables is like exiting from a synchronized block and reading the volatile variable is like entering in a synchronized block.</w:t>
      </w:r>
    </w:p>
    <w:p w14:paraId="10709D39" w14:textId="77777777" w:rsidR="004527D0" w:rsidRPr="004527D0" w:rsidRDefault="004527D0" w:rsidP="004527D0">
      <w:pPr>
        <w:numPr>
          <w:ilvl w:val="1"/>
          <w:numId w:val="12"/>
        </w:numPr>
        <w:rPr>
          <w:rFonts w:ascii="Times" w:hAnsi="Times" w:cs="Times"/>
        </w:rPr>
      </w:pPr>
      <w:r w:rsidRPr="004527D0">
        <w:rPr>
          <w:rFonts w:ascii="Times" w:hAnsi="Times" w:cs="Times"/>
        </w:rPr>
        <w:t>It makes the code a little difficult to understand that the locking mechanism.</w:t>
      </w:r>
    </w:p>
    <w:p w14:paraId="4B4C605C" w14:textId="77777777" w:rsidR="004527D0" w:rsidRPr="004527D0" w:rsidRDefault="004527D0" w:rsidP="004527D0">
      <w:pPr>
        <w:numPr>
          <w:ilvl w:val="1"/>
          <w:numId w:val="12"/>
        </w:numPr>
        <w:rPr>
          <w:rFonts w:ascii="Times" w:hAnsi="Times" w:cs="Times"/>
        </w:rPr>
      </w:pPr>
      <w:r w:rsidRPr="004527D0">
        <w:rPr>
          <w:rFonts w:ascii="Times" w:hAnsi="Times" w:cs="Times"/>
        </w:rPr>
        <w:t>Can use used as a status flag.</w:t>
      </w:r>
    </w:p>
    <w:p w14:paraId="4C197C4B" w14:textId="77777777" w:rsidR="004527D0" w:rsidRPr="004527D0" w:rsidRDefault="004527D0" w:rsidP="004527D0">
      <w:pPr>
        <w:numPr>
          <w:ilvl w:val="1"/>
          <w:numId w:val="12"/>
        </w:numPr>
        <w:rPr>
          <w:rFonts w:ascii="Times" w:hAnsi="Times" w:cs="Times"/>
        </w:rPr>
      </w:pPr>
      <w:r w:rsidRPr="004527D0">
        <w:rPr>
          <w:rFonts w:ascii="Times" w:hAnsi="Times" w:cs="Times"/>
        </w:rPr>
        <w:t>Volatile variables are not strong enough to make increment operation atomic (count++). </w:t>
      </w:r>
    </w:p>
    <w:p w14:paraId="08C21F0B" w14:textId="77777777" w:rsidR="004527D0" w:rsidRPr="004527D0" w:rsidRDefault="004527D0" w:rsidP="004527D0">
      <w:pPr>
        <w:numPr>
          <w:ilvl w:val="1"/>
          <w:numId w:val="12"/>
        </w:numPr>
        <w:rPr>
          <w:rFonts w:ascii="Times" w:hAnsi="Times" w:cs="Times"/>
        </w:rPr>
      </w:pPr>
      <w:r w:rsidRPr="004527D0">
        <w:rPr>
          <w:rFonts w:ascii="Times" w:hAnsi="Times" w:cs="Times"/>
        </w:rPr>
        <w:t>Another way is to use Atomic Variables which can be used as “better volatile variables"</w:t>
      </w:r>
    </w:p>
    <w:p w14:paraId="1A2D9BA6" w14:textId="77777777" w:rsidR="004527D0" w:rsidRPr="004527D0" w:rsidRDefault="004527D0" w:rsidP="004527D0">
      <w:pPr>
        <w:numPr>
          <w:ilvl w:val="1"/>
          <w:numId w:val="12"/>
        </w:numPr>
        <w:rPr>
          <w:rFonts w:ascii="Times" w:hAnsi="Times" w:cs="Times"/>
        </w:rPr>
      </w:pPr>
      <w:r w:rsidRPr="004527D0">
        <w:rPr>
          <w:rFonts w:ascii="Times" w:hAnsi="Times" w:cs="Times"/>
        </w:rPr>
        <w:t>Usage of the volatile variables:</w:t>
      </w:r>
    </w:p>
    <w:p w14:paraId="62B9010D" w14:textId="77777777" w:rsidR="004527D0" w:rsidRPr="004527D0" w:rsidRDefault="004527D0" w:rsidP="004527D0">
      <w:pPr>
        <w:numPr>
          <w:ilvl w:val="2"/>
          <w:numId w:val="12"/>
        </w:numPr>
        <w:rPr>
          <w:rFonts w:ascii="Times" w:hAnsi="Times" w:cs="Times"/>
        </w:rPr>
      </w:pPr>
      <w:r w:rsidRPr="004527D0">
        <w:rPr>
          <w:rFonts w:ascii="Times" w:hAnsi="Times" w:cs="Times"/>
        </w:rPr>
        <w:t>write to the variable doesn’t depend on it’s current value or a single thread always updates the value.</w:t>
      </w:r>
    </w:p>
    <w:p w14:paraId="6E6A3014" w14:textId="77777777" w:rsidR="004527D0" w:rsidRPr="004527D0" w:rsidRDefault="004527D0" w:rsidP="004527D0">
      <w:pPr>
        <w:numPr>
          <w:ilvl w:val="2"/>
          <w:numId w:val="12"/>
        </w:numPr>
        <w:rPr>
          <w:rFonts w:ascii="Times" w:hAnsi="Times" w:cs="Times"/>
        </w:rPr>
      </w:pPr>
      <w:r w:rsidRPr="004527D0">
        <w:rPr>
          <w:rFonts w:ascii="Times" w:hAnsi="Times" w:cs="Times"/>
        </w:rPr>
        <w:t>it doesn’t participate in invariants with other state variables.</w:t>
      </w:r>
    </w:p>
    <w:p w14:paraId="7AC35FBB" w14:textId="77777777" w:rsidR="004527D0" w:rsidRPr="004527D0" w:rsidRDefault="004527D0" w:rsidP="004527D0">
      <w:pPr>
        <w:numPr>
          <w:ilvl w:val="2"/>
          <w:numId w:val="12"/>
        </w:numPr>
        <w:rPr>
          <w:rFonts w:ascii="Times" w:hAnsi="Times" w:cs="Times"/>
        </w:rPr>
      </w:pPr>
      <w:r w:rsidRPr="004527D0">
        <w:rPr>
          <w:rFonts w:ascii="Times" w:hAnsi="Times" w:cs="Times"/>
        </w:rPr>
        <w:t>locking is not required for any other reason when the variable is being accessed.</w:t>
      </w:r>
    </w:p>
    <w:p w14:paraId="343C7B80" w14:textId="77777777" w:rsidR="004527D0" w:rsidRPr="004527D0" w:rsidRDefault="004527D0" w:rsidP="004527D0">
      <w:pPr>
        <w:numPr>
          <w:ilvl w:val="0"/>
          <w:numId w:val="12"/>
        </w:numPr>
        <w:rPr>
          <w:rFonts w:ascii="Times" w:hAnsi="Times" w:cs="Times"/>
        </w:rPr>
      </w:pPr>
      <w:r w:rsidRPr="004527D0">
        <w:rPr>
          <w:rFonts w:ascii="Times" w:hAnsi="Times" w:cs="Times"/>
          <w:b/>
          <w:bCs/>
        </w:rPr>
        <w:t>Publication and Escape</w:t>
      </w:r>
    </w:p>
    <w:p w14:paraId="0F5AAD01" w14:textId="77777777" w:rsidR="004527D0" w:rsidRPr="004527D0" w:rsidRDefault="004527D0" w:rsidP="004527D0">
      <w:pPr>
        <w:numPr>
          <w:ilvl w:val="1"/>
          <w:numId w:val="12"/>
        </w:numPr>
        <w:rPr>
          <w:rFonts w:ascii="Times" w:hAnsi="Times" w:cs="Times"/>
        </w:rPr>
      </w:pPr>
      <w:r w:rsidRPr="004527D0">
        <w:rPr>
          <w:rFonts w:ascii="Times" w:hAnsi="Times" w:cs="Times"/>
        </w:rPr>
        <w:t>publishing an object means to make it available out of the current scope</w:t>
      </w:r>
    </w:p>
    <w:p w14:paraId="24ABA820" w14:textId="77777777" w:rsidR="004527D0" w:rsidRPr="004527D0" w:rsidRDefault="004527D0" w:rsidP="004527D0">
      <w:pPr>
        <w:numPr>
          <w:ilvl w:val="2"/>
          <w:numId w:val="12"/>
        </w:numPr>
        <w:rPr>
          <w:rFonts w:ascii="Times" w:hAnsi="Times" w:cs="Times"/>
        </w:rPr>
      </w:pPr>
      <w:r w:rsidRPr="004527D0">
        <w:rPr>
          <w:rFonts w:ascii="Times" w:hAnsi="Times" w:cs="Times"/>
        </w:rPr>
        <w:t>like storing a reference to it where the other code can find it</w:t>
      </w:r>
    </w:p>
    <w:p w14:paraId="685DA645" w14:textId="77777777" w:rsidR="004527D0" w:rsidRPr="004527D0" w:rsidRDefault="004527D0" w:rsidP="004527D0">
      <w:pPr>
        <w:numPr>
          <w:ilvl w:val="2"/>
          <w:numId w:val="12"/>
        </w:numPr>
        <w:rPr>
          <w:rFonts w:ascii="Times" w:hAnsi="Times" w:cs="Times"/>
        </w:rPr>
      </w:pPr>
      <w:r w:rsidRPr="004527D0">
        <w:rPr>
          <w:rFonts w:ascii="Times" w:hAnsi="Times" w:cs="Times"/>
        </w:rPr>
        <w:t>returning it from a non-private method</w:t>
      </w:r>
    </w:p>
    <w:p w14:paraId="6BC08C51" w14:textId="77777777" w:rsidR="004527D0" w:rsidRPr="004527D0" w:rsidRDefault="004527D0" w:rsidP="004527D0">
      <w:pPr>
        <w:numPr>
          <w:ilvl w:val="2"/>
          <w:numId w:val="12"/>
        </w:numPr>
        <w:rPr>
          <w:rFonts w:ascii="Times" w:hAnsi="Times" w:cs="Times"/>
        </w:rPr>
      </w:pPr>
      <w:r w:rsidRPr="004527D0">
        <w:rPr>
          <w:rFonts w:ascii="Times" w:hAnsi="Times" w:cs="Times"/>
        </w:rPr>
        <w:t>passing to a method of another class.</w:t>
      </w:r>
    </w:p>
    <w:p w14:paraId="54D3E4CE" w14:textId="77777777" w:rsidR="004527D0" w:rsidRPr="004527D0" w:rsidRDefault="004527D0" w:rsidP="004527D0">
      <w:pPr>
        <w:numPr>
          <w:ilvl w:val="1"/>
          <w:numId w:val="12"/>
        </w:numPr>
        <w:rPr>
          <w:rFonts w:ascii="Times" w:hAnsi="Times" w:cs="Times"/>
        </w:rPr>
      </w:pPr>
      <w:r w:rsidRPr="004527D0">
        <w:rPr>
          <w:rFonts w:ascii="Times" w:hAnsi="Times" w:cs="Times"/>
        </w:rPr>
        <w:t>publishing inner state of objects will sacrifice the encapsulation thus making it difficult to preserve the variant.</w:t>
      </w:r>
    </w:p>
    <w:p w14:paraId="5FFD8388" w14:textId="77777777" w:rsidR="004527D0" w:rsidRPr="004527D0" w:rsidRDefault="004527D0" w:rsidP="004527D0">
      <w:pPr>
        <w:numPr>
          <w:ilvl w:val="1"/>
          <w:numId w:val="12"/>
        </w:numPr>
        <w:rPr>
          <w:rFonts w:ascii="Times" w:hAnsi="Times" w:cs="Times"/>
        </w:rPr>
      </w:pPr>
      <w:r w:rsidRPr="004527D0">
        <w:rPr>
          <w:rFonts w:ascii="Times" w:hAnsi="Times" w:cs="Times"/>
        </w:rPr>
        <w:t xml:space="preserve">publishing an object when it should not have been means that the object has </w:t>
      </w:r>
      <w:r w:rsidRPr="004527D0">
        <w:rPr>
          <w:rFonts w:ascii="Times" w:hAnsi="Times" w:cs="Times"/>
          <w:b/>
          <w:bCs/>
        </w:rPr>
        <w:t>escaped.</w:t>
      </w:r>
    </w:p>
    <w:p w14:paraId="1BABEA4D" w14:textId="77777777" w:rsidR="004527D0" w:rsidRPr="004527D0" w:rsidRDefault="004527D0" w:rsidP="004527D0">
      <w:pPr>
        <w:numPr>
          <w:ilvl w:val="1"/>
          <w:numId w:val="12"/>
        </w:numPr>
        <w:rPr>
          <w:rFonts w:ascii="Times" w:hAnsi="Times" w:cs="Times"/>
        </w:rPr>
      </w:pPr>
      <w:r w:rsidRPr="004527D0">
        <w:rPr>
          <w:rFonts w:ascii="Times" w:hAnsi="Times" w:cs="Times"/>
        </w:rPr>
        <w:t>publishing an object also publishes any reference other other objects that its’ holding.</w:t>
      </w:r>
    </w:p>
    <w:p w14:paraId="2D48430C" w14:textId="77777777" w:rsidR="004527D0" w:rsidRPr="004527D0" w:rsidRDefault="004527D0" w:rsidP="004527D0">
      <w:pPr>
        <w:numPr>
          <w:ilvl w:val="1"/>
          <w:numId w:val="12"/>
        </w:numPr>
        <w:rPr>
          <w:rFonts w:ascii="Times" w:hAnsi="Times" w:cs="Times"/>
        </w:rPr>
      </w:pPr>
      <w:r w:rsidRPr="004527D0">
        <w:rPr>
          <w:rFonts w:ascii="Times" w:hAnsi="Times" w:cs="Times"/>
        </w:rPr>
        <w:t>publishing one object might indirectly publish other others.</w:t>
      </w:r>
    </w:p>
    <w:p w14:paraId="4840EA3E" w14:textId="77777777" w:rsidR="004527D0" w:rsidRPr="004527D0" w:rsidRDefault="004527D0" w:rsidP="004527D0">
      <w:pPr>
        <w:numPr>
          <w:ilvl w:val="2"/>
          <w:numId w:val="12"/>
        </w:numPr>
        <w:rPr>
          <w:rFonts w:ascii="Times" w:hAnsi="Times" w:cs="Times"/>
        </w:rPr>
      </w:pPr>
      <w:r w:rsidRPr="004527D0">
        <w:rPr>
          <w:rFonts w:ascii="Times" w:hAnsi="Times" w:cs="Times"/>
        </w:rPr>
        <w:t>Like we are publishing a list.</w:t>
      </w:r>
    </w:p>
    <w:p w14:paraId="7D671FEA" w14:textId="77777777" w:rsidR="004527D0" w:rsidRPr="004527D0" w:rsidRDefault="004527D0" w:rsidP="004527D0">
      <w:pPr>
        <w:numPr>
          <w:ilvl w:val="2"/>
          <w:numId w:val="12"/>
        </w:numPr>
        <w:rPr>
          <w:rFonts w:ascii="Times" w:hAnsi="Times" w:cs="Times"/>
        </w:rPr>
      </w:pPr>
      <w:r w:rsidRPr="004527D0">
        <w:rPr>
          <w:rFonts w:ascii="Times" w:hAnsi="Times" w:cs="Times"/>
        </w:rPr>
        <w:t>The other thread can read and change the contents of the list.</w:t>
      </w:r>
    </w:p>
    <w:p w14:paraId="78405A93" w14:textId="77777777" w:rsidR="004527D0" w:rsidRPr="004527D0" w:rsidRDefault="004527D0" w:rsidP="004527D0">
      <w:pPr>
        <w:numPr>
          <w:ilvl w:val="0"/>
          <w:numId w:val="12"/>
        </w:numPr>
        <w:rPr>
          <w:rFonts w:ascii="Times" w:hAnsi="Times" w:cs="Times"/>
        </w:rPr>
      </w:pPr>
      <w:r w:rsidRPr="004527D0">
        <w:rPr>
          <w:rFonts w:ascii="Times" w:hAnsi="Times" w:cs="Times"/>
          <w:b/>
          <w:bCs/>
        </w:rPr>
        <w:t>Thread Confinement:</w:t>
      </w:r>
    </w:p>
    <w:p w14:paraId="57DFC24C" w14:textId="77777777" w:rsidR="004527D0" w:rsidRPr="004527D0" w:rsidRDefault="004527D0" w:rsidP="004527D0">
      <w:pPr>
        <w:numPr>
          <w:ilvl w:val="1"/>
          <w:numId w:val="12"/>
        </w:numPr>
        <w:rPr>
          <w:rFonts w:ascii="Times" w:hAnsi="Times" w:cs="Times"/>
        </w:rPr>
      </w:pPr>
      <w:r w:rsidRPr="004527D0">
        <w:rPr>
          <w:rFonts w:ascii="Times" w:hAnsi="Times" w:cs="Times"/>
        </w:rPr>
        <w:t>Thread confinement is confining the data to a thread only.</w:t>
      </w:r>
    </w:p>
    <w:p w14:paraId="3E2DB20E" w14:textId="77777777" w:rsidR="004527D0" w:rsidRPr="004527D0" w:rsidRDefault="004527D0" w:rsidP="004527D0">
      <w:pPr>
        <w:numPr>
          <w:ilvl w:val="1"/>
          <w:numId w:val="12"/>
        </w:numPr>
        <w:rPr>
          <w:rFonts w:ascii="Times" w:hAnsi="Times" w:cs="Times"/>
        </w:rPr>
      </w:pPr>
      <w:r w:rsidRPr="004527D0">
        <w:rPr>
          <w:rFonts w:ascii="Times" w:hAnsi="Times" w:cs="Times"/>
        </w:rPr>
        <w:t>Sharing data, mutable data requires synchronization. One way to avoid the requirement is to avoid sharing any data among threads.</w:t>
      </w:r>
    </w:p>
    <w:p w14:paraId="7A1491C2" w14:textId="77777777" w:rsidR="004527D0" w:rsidRPr="004527D0" w:rsidRDefault="004527D0" w:rsidP="004527D0">
      <w:pPr>
        <w:numPr>
          <w:ilvl w:val="1"/>
          <w:numId w:val="12"/>
        </w:numPr>
        <w:rPr>
          <w:rFonts w:ascii="Times" w:hAnsi="Times" w:cs="Times"/>
        </w:rPr>
      </w:pPr>
      <w:r w:rsidRPr="004527D0">
        <w:rPr>
          <w:rFonts w:ascii="Times" w:hAnsi="Times" w:cs="Times"/>
        </w:rPr>
        <w:t xml:space="preserve">A simple solution is to make data visible to one single thread. </w:t>
      </w:r>
      <w:proofErr w:type="gramStart"/>
      <w:r w:rsidRPr="004527D0">
        <w:rPr>
          <w:rFonts w:ascii="Times" w:hAnsi="Times" w:cs="Times"/>
        </w:rPr>
        <w:t>Thus</w:t>
      </w:r>
      <w:proofErr w:type="gramEnd"/>
      <w:r w:rsidRPr="004527D0">
        <w:rPr>
          <w:rFonts w:ascii="Times" w:hAnsi="Times" w:cs="Times"/>
        </w:rPr>
        <w:t xml:space="preserve"> making the object that is shared to only one thread as thread safe.</w:t>
      </w:r>
    </w:p>
    <w:p w14:paraId="0228B50B" w14:textId="77777777" w:rsidR="004527D0" w:rsidRPr="004527D0" w:rsidRDefault="004527D0" w:rsidP="004527D0">
      <w:pPr>
        <w:numPr>
          <w:ilvl w:val="1"/>
          <w:numId w:val="12"/>
        </w:numPr>
        <w:rPr>
          <w:rFonts w:ascii="Times" w:hAnsi="Times" w:cs="Times"/>
        </w:rPr>
      </w:pPr>
      <w:r w:rsidRPr="004527D0">
        <w:rPr>
          <w:rFonts w:ascii="Times" w:hAnsi="Times" w:cs="Times"/>
        </w:rPr>
        <w:t>Ad-hoc thread confinement</w:t>
      </w:r>
    </w:p>
    <w:p w14:paraId="6EB61A52" w14:textId="77777777" w:rsidR="004527D0" w:rsidRPr="004527D0" w:rsidRDefault="004527D0" w:rsidP="004527D0">
      <w:pPr>
        <w:numPr>
          <w:ilvl w:val="2"/>
          <w:numId w:val="12"/>
        </w:numPr>
        <w:rPr>
          <w:rFonts w:ascii="Times" w:hAnsi="Times" w:cs="Times"/>
        </w:rPr>
      </w:pPr>
      <w:r w:rsidRPr="004527D0">
        <w:rPr>
          <w:rFonts w:ascii="Times" w:hAnsi="Times" w:cs="Times"/>
        </w:rPr>
        <w:t>just do thread confinement by design of the program.</w:t>
      </w:r>
    </w:p>
    <w:p w14:paraId="5B1CA5E3" w14:textId="77777777" w:rsidR="004527D0" w:rsidRPr="004527D0" w:rsidRDefault="004527D0" w:rsidP="004527D0">
      <w:pPr>
        <w:numPr>
          <w:ilvl w:val="1"/>
          <w:numId w:val="12"/>
        </w:numPr>
        <w:rPr>
          <w:rFonts w:ascii="Times" w:hAnsi="Times" w:cs="Times"/>
        </w:rPr>
      </w:pPr>
      <w:r w:rsidRPr="004527D0">
        <w:rPr>
          <w:rFonts w:ascii="Times" w:hAnsi="Times" w:cs="Times"/>
          <w:b/>
          <w:bCs/>
          <w:i/>
          <w:iCs/>
        </w:rPr>
        <w:t>Stack confinement:</w:t>
      </w:r>
    </w:p>
    <w:p w14:paraId="7514EE2C" w14:textId="77777777" w:rsidR="004527D0" w:rsidRPr="004527D0" w:rsidRDefault="004527D0" w:rsidP="004527D0">
      <w:pPr>
        <w:numPr>
          <w:ilvl w:val="2"/>
          <w:numId w:val="12"/>
        </w:numPr>
        <w:rPr>
          <w:rFonts w:ascii="Times" w:hAnsi="Times" w:cs="Times"/>
        </w:rPr>
      </w:pPr>
      <w:r w:rsidRPr="004527D0">
        <w:rPr>
          <w:rFonts w:ascii="Times" w:hAnsi="Times" w:cs="Times"/>
        </w:rPr>
        <w:t>use the local variables rather than global variables.</w:t>
      </w:r>
    </w:p>
    <w:p w14:paraId="3F01FFBA" w14:textId="77777777" w:rsidR="004527D0" w:rsidRPr="004527D0" w:rsidRDefault="004527D0" w:rsidP="004527D0">
      <w:pPr>
        <w:numPr>
          <w:ilvl w:val="2"/>
          <w:numId w:val="12"/>
        </w:numPr>
        <w:rPr>
          <w:rFonts w:ascii="Times" w:hAnsi="Times" w:cs="Times"/>
        </w:rPr>
      </w:pPr>
      <w:r w:rsidRPr="004527D0">
        <w:rPr>
          <w:rFonts w:ascii="Times" w:hAnsi="Times" w:cs="Times"/>
        </w:rPr>
        <w:t>local variables are confined to the thread.</w:t>
      </w:r>
    </w:p>
    <w:p w14:paraId="4ABC5238" w14:textId="77777777" w:rsidR="004527D0" w:rsidRPr="004527D0" w:rsidRDefault="004527D0" w:rsidP="004527D0">
      <w:pPr>
        <w:numPr>
          <w:ilvl w:val="2"/>
          <w:numId w:val="12"/>
        </w:numPr>
        <w:rPr>
          <w:rFonts w:ascii="Times" w:hAnsi="Times" w:cs="Times"/>
        </w:rPr>
      </w:pPr>
      <w:r w:rsidRPr="004527D0">
        <w:rPr>
          <w:rFonts w:ascii="Times" w:hAnsi="Times" w:cs="Times"/>
        </w:rPr>
        <w:t xml:space="preserve">They </w:t>
      </w:r>
      <w:proofErr w:type="gramStart"/>
      <w:r w:rsidRPr="004527D0">
        <w:rPr>
          <w:rFonts w:ascii="Times" w:hAnsi="Times" w:cs="Times"/>
        </w:rPr>
        <w:t>exists</w:t>
      </w:r>
      <w:proofErr w:type="gramEnd"/>
      <w:r w:rsidRPr="004527D0">
        <w:rPr>
          <w:rFonts w:ascii="Times" w:hAnsi="Times" w:cs="Times"/>
        </w:rPr>
        <w:t xml:space="preserve"> on the thread stack.</w:t>
      </w:r>
    </w:p>
    <w:p w14:paraId="35AB0B68" w14:textId="77777777" w:rsidR="004527D0" w:rsidRPr="004527D0" w:rsidRDefault="004527D0" w:rsidP="004527D0">
      <w:pPr>
        <w:numPr>
          <w:ilvl w:val="2"/>
          <w:numId w:val="12"/>
        </w:numPr>
        <w:rPr>
          <w:rFonts w:ascii="Times" w:hAnsi="Times" w:cs="Times"/>
        </w:rPr>
      </w:pPr>
      <w:r w:rsidRPr="004527D0">
        <w:rPr>
          <w:rFonts w:ascii="Times" w:hAnsi="Times" w:cs="Times"/>
        </w:rPr>
        <w:t>If you are calling a method that has the variables initialized inside the method</w:t>
      </w:r>
    </w:p>
    <w:p w14:paraId="7DE15F2E" w14:textId="77777777" w:rsidR="004527D0" w:rsidRPr="004527D0" w:rsidRDefault="004527D0" w:rsidP="004527D0">
      <w:pPr>
        <w:numPr>
          <w:ilvl w:val="3"/>
          <w:numId w:val="12"/>
        </w:numPr>
        <w:rPr>
          <w:rFonts w:ascii="Times" w:hAnsi="Times" w:cs="Times"/>
        </w:rPr>
      </w:pPr>
      <w:r w:rsidRPr="004527D0">
        <w:rPr>
          <w:rFonts w:ascii="Times" w:hAnsi="Times" w:cs="Times"/>
        </w:rPr>
        <w:t xml:space="preserve">The variables </w:t>
      </w:r>
      <w:proofErr w:type="gramStart"/>
      <w:r w:rsidRPr="004527D0">
        <w:rPr>
          <w:rFonts w:ascii="Times" w:hAnsi="Times" w:cs="Times"/>
        </w:rPr>
        <w:t>exists</w:t>
      </w:r>
      <w:proofErr w:type="gramEnd"/>
      <w:r w:rsidRPr="004527D0">
        <w:rPr>
          <w:rFonts w:ascii="Times" w:hAnsi="Times" w:cs="Times"/>
        </w:rPr>
        <w:t xml:space="preserve"> on the thread stack.</w:t>
      </w:r>
    </w:p>
    <w:p w14:paraId="4A0D7613" w14:textId="77777777" w:rsidR="004527D0" w:rsidRPr="004527D0" w:rsidRDefault="004527D0" w:rsidP="004527D0">
      <w:pPr>
        <w:numPr>
          <w:ilvl w:val="3"/>
          <w:numId w:val="12"/>
        </w:numPr>
        <w:rPr>
          <w:rFonts w:ascii="Times" w:hAnsi="Times" w:cs="Times"/>
        </w:rPr>
      </w:pPr>
      <w:r w:rsidRPr="004527D0">
        <w:rPr>
          <w:rFonts w:ascii="Times" w:hAnsi="Times" w:cs="Times"/>
        </w:rPr>
        <w:t xml:space="preserve">As there is no way to obtain a reference to a </w:t>
      </w:r>
      <w:r w:rsidRPr="004527D0">
        <w:rPr>
          <w:rFonts w:ascii="Times" w:hAnsi="Times" w:cs="Times"/>
          <w:b/>
          <w:bCs/>
        </w:rPr>
        <w:t>primitive variable</w:t>
      </w:r>
      <w:r w:rsidRPr="004527D0">
        <w:rPr>
          <w:rFonts w:ascii="Times" w:hAnsi="Times" w:cs="Times"/>
        </w:rPr>
        <w:t>, so that language semantics ensure that primitive local variables are always stack confined.</w:t>
      </w:r>
    </w:p>
    <w:p w14:paraId="0177953E" w14:textId="77777777" w:rsidR="004527D0" w:rsidRPr="004527D0" w:rsidRDefault="004527D0" w:rsidP="004527D0">
      <w:pPr>
        <w:numPr>
          <w:ilvl w:val="2"/>
          <w:numId w:val="12"/>
        </w:numPr>
        <w:rPr>
          <w:rFonts w:ascii="Times" w:hAnsi="Times" w:cs="Times"/>
        </w:rPr>
      </w:pPr>
      <w:r w:rsidRPr="004527D0">
        <w:rPr>
          <w:rFonts w:ascii="Times" w:hAnsi="Times" w:cs="Times"/>
        </w:rPr>
        <w:t xml:space="preserve">In case of a reference to </w:t>
      </w:r>
      <w:proofErr w:type="gramStart"/>
      <w:r w:rsidRPr="004527D0">
        <w:rPr>
          <w:rFonts w:ascii="Times" w:hAnsi="Times" w:cs="Times"/>
        </w:rPr>
        <w:t>other</w:t>
      </w:r>
      <w:proofErr w:type="gramEnd"/>
      <w:r w:rsidRPr="004527D0">
        <w:rPr>
          <w:rFonts w:ascii="Times" w:hAnsi="Times" w:cs="Times"/>
        </w:rPr>
        <w:t xml:space="preserve"> object. For </w:t>
      </w:r>
      <w:proofErr w:type="gramStart"/>
      <w:r w:rsidRPr="004527D0">
        <w:rPr>
          <w:rFonts w:ascii="Times" w:hAnsi="Times" w:cs="Times"/>
        </w:rPr>
        <w:t>example</w:t>
      </w:r>
      <w:proofErr w:type="gramEnd"/>
      <w:r w:rsidRPr="004527D0">
        <w:rPr>
          <w:rFonts w:ascii="Times" w:hAnsi="Times" w:cs="Times"/>
        </w:rPr>
        <w:t xml:space="preserve"> a set.</w:t>
      </w:r>
    </w:p>
    <w:p w14:paraId="63A512EF" w14:textId="77777777" w:rsidR="004527D0" w:rsidRPr="004527D0" w:rsidRDefault="004527D0" w:rsidP="004527D0">
      <w:pPr>
        <w:numPr>
          <w:ilvl w:val="3"/>
          <w:numId w:val="12"/>
        </w:numPr>
        <w:rPr>
          <w:rFonts w:ascii="Times" w:hAnsi="Times" w:cs="Times"/>
        </w:rPr>
      </w:pPr>
      <w:r w:rsidRPr="004527D0">
        <w:rPr>
          <w:rFonts w:ascii="Times" w:hAnsi="Times" w:cs="Times"/>
        </w:rPr>
        <w:t xml:space="preserve">Unless we give out the </w:t>
      </w:r>
      <w:proofErr w:type="gramStart"/>
      <w:r w:rsidRPr="004527D0">
        <w:rPr>
          <w:rFonts w:ascii="Times" w:hAnsi="Times" w:cs="Times"/>
        </w:rPr>
        <w:t>reference(</w:t>
      </w:r>
      <w:proofErr w:type="gramEnd"/>
      <w:r w:rsidRPr="004527D0">
        <w:rPr>
          <w:rFonts w:ascii="Times" w:hAnsi="Times" w:cs="Times"/>
        </w:rPr>
        <w:t>publish it), the confinement won’t be violated.</w:t>
      </w:r>
    </w:p>
    <w:p w14:paraId="4ED4497E" w14:textId="77777777" w:rsidR="004527D0" w:rsidRPr="004527D0" w:rsidRDefault="004527D0" w:rsidP="004527D0">
      <w:pPr>
        <w:numPr>
          <w:ilvl w:val="2"/>
          <w:numId w:val="12"/>
        </w:numPr>
        <w:rPr>
          <w:rFonts w:ascii="Times" w:hAnsi="Times" w:cs="Times"/>
        </w:rPr>
      </w:pPr>
      <w:r w:rsidRPr="004527D0">
        <w:rPr>
          <w:rFonts w:ascii="Times" w:hAnsi="Times" w:cs="Times"/>
          <w:b/>
          <w:bCs/>
        </w:rPr>
        <w:t>NOTE:</w:t>
      </w:r>
      <w:r w:rsidRPr="004527D0">
        <w:rPr>
          <w:rFonts w:ascii="Times" w:hAnsi="Times" w:cs="Times"/>
        </w:rPr>
        <w:t xml:space="preserve"> The problem here is, the developer might be writing the code thinking that the confinement of the variable inside a method would make it thread safe but the other developer might not know this and when they publish any of the reference the confinement is broken so it’s best to document this if we are doing stack confinement using local variables.</w:t>
      </w:r>
    </w:p>
    <w:p w14:paraId="411456F1" w14:textId="77777777" w:rsidR="004527D0" w:rsidRPr="004527D0" w:rsidRDefault="004527D0" w:rsidP="004527D0">
      <w:pPr>
        <w:numPr>
          <w:ilvl w:val="1"/>
          <w:numId w:val="12"/>
        </w:numPr>
        <w:rPr>
          <w:rFonts w:ascii="Times" w:hAnsi="Times" w:cs="Times"/>
        </w:rPr>
      </w:pPr>
      <w:r w:rsidRPr="004527D0">
        <w:rPr>
          <w:rFonts w:ascii="Times" w:hAnsi="Times" w:cs="Times"/>
          <w:b/>
          <w:bCs/>
          <w:i/>
          <w:iCs/>
        </w:rPr>
        <w:t>ThreadLocal</w:t>
      </w:r>
      <w:r w:rsidRPr="004527D0">
        <w:rPr>
          <w:rFonts w:ascii="Times" w:hAnsi="Times" w:cs="Times"/>
        </w:rPr>
        <w:t>:</w:t>
      </w:r>
    </w:p>
    <w:p w14:paraId="4458322B" w14:textId="77777777" w:rsidR="004527D0" w:rsidRPr="004527D0" w:rsidRDefault="004527D0" w:rsidP="004527D0">
      <w:pPr>
        <w:numPr>
          <w:ilvl w:val="2"/>
          <w:numId w:val="12"/>
        </w:numPr>
        <w:rPr>
          <w:rFonts w:ascii="Times" w:hAnsi="Times" w:cs="Times"/>
        </w:rPr>
      </w:pPr>
      <w:r w:rsidRPr="004527D0">
        <w:rPr>
          <w:rFonts w:ascii="Times" w:hAnsi="Times" w:cs="Times"/>
        </w:rPr>
        <w:t>It’s like a map which hold the values of an object separately for each thread.</w:t>
      </w:r>
    </w:p>
    <w:p w14:paraId="06897491" w14:textId="77777777" w:rsidR="004527D0" w:rsidRPr="004527D0" w:rsidRDefault="004527D0" w:rsidP="004527D0">
      <w:pPr>
        <w:numPr>
          <w:ilvl w:val="2"/>
          <w:numId w:val="12"/>
        </w:numPr>
        <w:rPr>
          <w:rFonts w:ascii="Times" w:hAnsi="Times" w:cs="Times"/>
        </w:rPr>
      </w:pPr>
      <w:r w:rsidRPr="004527D0">
        <w:rPr>
          <w:rFonts w:ascii="Times" w:hAnsi="Times" w:cs="Times"/>
        </w:rPr>
        <w:t>It provides get and set method:</w:t>
      </w:r>
    </w:p>
    <w:p w14:paraId="62498317" w14:textId="77777777" w:rsidR="004527D0" w:rsidRPr="004527D0" w:rsidRDefault="004527D0" w:rsidP="004527D0">
      <w:pPr>
        <w:numPr>
          <w:ilvl w:val="3"/>
          <w:numId w:val="12"/>
        </w:numPr>
        <w:rPr>
          <w:rFonts w:ascii="Times" w:hAnsi="Times" w:cs="Times"/>
        </w:rPr>
      </w:pPr>
      <w:r w:rsidRPr="004527D0">
        <w:rPr>
          <w:rFonts w:ascii="Times" w:hAnsi="Times" w:cs="Times"/>
        </w:rPr>
        <w:t>get gives the values that is being set by the current executing thread.</w:t>
      </w:r>
    </w:p>
    <w:p w14:paraId="3936EDD6" w14:textId="77777777" w:rsidR="004527D0" w:rsidRPr="004527D0" w:rsidRDefault="004527D0" w:rsidP="004527D0">
      <w:pPr>
        <w:numPr>
          <w:ilvl w:val="2"/>
          <w:numId w:val="12"/>
        </w:numPr>
        <w:rPr>
          <w:rFonts w:ascii="Times" w:hAnsi="Times" w:cs="Times"/>
        </w:rPr>
      </w:pPr>
      <w:r w:rsidRPr="004527D0">
        <w:rPr>
          <w:rFonts w:ascii="Times" w:hAnsi="Times" w:cs="Times"/>
        </w:rPr>
        <w:t xml:space="preserve">Where can we use </w:t>
      </w:r>
      <w:proofErr w:type="gramStart"/>
      <w:r w:rsidRPr="004527D0">
        <w:rPr>
          <w:rFonts w:ascii="Times" w:hAnsi="Times" w:cs="Times"/>
        </w:rPr>
        <w:t>it</w:t>
      </w:r>
      <w:proofErr w:type="gramEnd"/>
    </w:p>
    <w:p w14:paraId="0B4EF47A" w14:textId="77777777" w:rsidR="004527D0" w:rsidRPr="004527D0" w:rsidRDefault="004527D0" w:rsidP="004527D0">
      <w:pPr>
        <w:numPr>
          <w:ilvl w:val="3"/>
          <w:numId w:val="12"/>
        </w:numPr>
        <w:rPr>
          <w:rFonts w:ascii="Times" w:hAnsi="Times" w:cs="Times"/>
        </w:rPr>
      </w:pPr>
      <w:r w:rsidRPr="004527D0">
        <w:rPr>
          <w:rFonts w:ascii="Times" w:hAnsi="Times" w:cs="Times"/>
        </w:rPr>
        <w:t xml:space="preserve">consider a scenario where we require a temporary buffer and wants to avoid reallocation of memory for the shared buffer among threads every time a new thread is accessing it. </w:t>
      </w:r>
      <w:proofErr w:type="gramStart"/>
      <w:r w:rsidRPr="004527D0">
        <w:rPr>
          <w:rFonts w:ascii="Times" w:hAnsi="Times" w:cs="Times"/>
        </w:rPr>
        <w:t>So</w:t>
      </w:r>
      <w:proofErr w:type="gramEnd"/>
      <w:r w:rsidRPr="004527D0">
        <w:rPr>
          <w:rFonts w:ascii="Times" w:hAnsi="Times" w:cs="Times"/>
        </w:rPr>
        <w:t xml:space="preserve"> it’s better to create a temporary buffer for each thread rather than doing reallocation everytime.</w:t>
      </w:r>
    </w:p>
    <w:p w14:paraId="6F05959A" w14:textId="77777777" w:rsidR="004527D0" w:rsidRPr="004527D0" w:rsidRDefault="004527D0" w:rsidP="004527D0">
      <w:pPr>
        <w:numPr>
          <w:ilvl w:val="2"/>
          <w:numId w:val="12"/>
        </w:numPr>
        <w:rPr>
          <w:rFonts w:ascii="Times" w:hAnsi="Times" w:cs="Times"/>
        </w:rPr>
      </w:pPr>
      <w:r w:rsidRPr="004527D0">
        <w:rPr>
          <w:rFonts w:ascii="Times" w:hAnsi="Times" w:cs="Times"/>
        </w:rPr>
        <w:t>The thread specific values are stored in the thread itself. When the thread terminates, the thread specific values can be garbage collected.</w:t>
      </w:r>
    </w:p>
    <w:p w14:paraId="4449385F" w14:textId="77777777" w:rsidR="004527D0" w:rsidRPr="004527D0" w:rsidRDefault="004527D0" w:rsidP="004527D0">
      <w:pPr>
        <w:numPr>
          <w:ilvl w:val="0"/>
          <w:numId w:val="12"/>
        </w:numPr>
        <w:rPr>
          <w:rFonts w:ascii="Times" w:hAnsi="Times" w:cs="Times"/>
        </w:rPr>
      </w:pPr>
      <w:r w:rsidRPr="004527D0">
        <w:rPr>
          <w:rFonts w:ascii="Times" w:hAnsi="Times" w:cs="Times"/>
          <w:b/>
          <w:bCs/>
        </w:rPr>
        <w:t>Immutability</w:t>
      </w:r>
      <w:r w:rsidRPr="004527D0">
        <w:rPr>
          <w:rFonts w:ascii="Times" w:hAnsi="Times" w:cs="Times"/>
          <w:b/>
          <w:bCs/>
          <w:i/>
          <w:iCs/>
        </w:rPr>
        <w:t>:</w:t>
      </w:r>
    </w:p>
    <w:p w14:paraId="48045F11" w14:textId="77777777" w:rsidR="004527D0" w:rsidRPr="004527D0" w:rsidRDefault="004527D0" w:rsidP="004527D0">
      <w:pPr>
        <w:numPr>
          <w:ilvl w:val="1"/>
          <w:numId w:val="12"/>
        </w:numPr>
        <w:rPr>
          <w:rFonts w:ascii="Times" w:hAnsi="Times" w:cs="Times"/>
        </w:rPr>
      </w:pPr>
      <w:r w:rsidRPr="004527D0">
        <w:rPr>
          <w:rFonts w:ascii="Times" w:hAnsi="Times" w:cs="Times"/>
        </w:rPr>
        <w:t>immutable objects are inherently thread safe.</w:t>
      </w:r>
    </w:p>
    <w:p w14:paraId="6ABFDEBF" w14:textId="77777777" w:rsidR="004527D0" w:rsidRPr="004527D0" w:rsidRDefault="004527D0" w:rsidP="004527D0">
      <w:pPr>
        <w:numPr>
          <w:ilvl w:val="1"/>
          <w:numId w:val="12"/>
        </w:numPr>
        <w:rPr>
          <w:rFonts w:ascii="Times" w:hAnsi="Times" w:cs="Times"/>
        </w:rPr>
      </w:pPr>
      <w:r w:rsidRPr="004527D0">
        <w:rPr>
          <w:rFonts w:ascii="Times" w:hAnsi="Times" w:cs="Times"/>
        </w:rPr>
        <w:t>simply declaring a field final doesn’t make it immutable</w:t>
      </w:r>
    </w:p>
    <w:p w14:paraId="5DD141D7" w14:textId="77777777" w:rsidR="004527D0" w:rsidRPr="004527D0" w:rsidRDefault="004527D0" w:rsidP="004527D0">
      <w:pPr>
        <w:numPr>
          <w:ilvl w:val="2"/>
          <w:numId w:val="12"/>
        </w:numPr>
        <w:rPr>
          <w:rFonts w:ascii="Times" w:hAnsi="Times" w:cs="Times"/>
        </w:rPr>
      </w:pPr>
      <w:r w:rsidRPr="004527D0">
        <w:rPr>
          <w:rFonts w:ascii="Times" w:hAnsi="Times" w:cs="Times"/>
        </w:rPr>
        <w:t>since final fields can hold reference to mutable objects.</w:t>
      </w:r>
    </w:p>
    <w:p w14:paraId="3FD7C9FE" w14:textId="77777777" w:rsidR="004527D0" w:rsidRPr="004527D0" w:rsidRDefault="004527D0" w:rsidP="004527D0">
      <w:pPr>
        <w:numPr>
          <w:ilvl w:val="1"/>
          <w:numId w:val="12"/>
        </w:numPr>
        <w:rPr>
          <w:rFonts w:ascii="Times" w:hAnsi="Times" w:cs="Times"/>
        </w:rPr>
      </w:pPr>
      <w:r w:rsidRPr="004527D0">
        <w:rPr>
          <w:rFonts w:ascii="Times" w:hAnsi="Times" w:cs="Times"/>
        </w:rPr>
        <w:t>There is difference between the object being immutable and the reference to it being immutable.</w:t>
      </w:r>
    </w:p>
    <w:p w14:paraId="546CFCE6" w14:textId="77777777" w:rsidR="004527D0" w:rsidRPr="004527D0" w:rsidRDefault="004527D0" w:rsidP="004527D0">
      <w:pPr>
        <w:numPr>
          <w:ilvl w:val="1"/>
          <w:numId w:val="12"/>
        </w:numPr>
        <w:rPr>
          <w:rFonts w:ascii="Times" w:hAnsi="Times" w:cs="Times"/>
        </w:rPr>
      </w:pPr>
      <w:r w:rsidRPr="004527D0">
        <w:rPr>
          <w:rFonts w:ascii="Times" w:hAnsi="Times" w:cs="Times"/>
        </w:rPr>
        <w:t xml:space="preserve">As the immutable </w:t>
      </w:r>
      <w:proofErr w:type="gramStart"/>
      <w:r w:rsidRPr="004527D0">
        <w:rPr>
          <w:rFonts w:ascii="Times" w:hAnsi="Times" w:cs="Times"/>
        </w:rPr>
        <w:t>object</w:t>
      </w:r>
      <w:proofErr w:type="gramEnd"/>
      <w:r w:rsidRPr="004527D0">
        <w:rPr>
          <w:rFonts w:ascii="Times" w:hAnsi="Times" w:cs="Times"/>
        </w:rPr>
        <w:t xml:space="preserve"> can’t change.</w:t>
      </w:r>
    </w:p>
    <w:p w14:paraId="742EE568" w14:textId="77777777" w:rsidR="004527D0" w:rsidRPr="004527D0" w:rsidRDefault="004527D0" w:rsidP="004527D0">
      <w:pPr>
        <w:numPr>
          <w:ilvl w:val="2"/>
          <w:numId w:val="12"/>
        </w:numPr>
        <w:rPr>
          <w:rFonts w:ascii="Times" w:hAnsi="Times" w:cs="Times"/>
        </w:rPr>
      </w:pPr>
      <w:r w:rsidRPr="004527D0">
        <w:rPr>
          <w:rFonts w:ascii="Times" w:hAnsi="Times" w:cs="Times"/>
        </w:rPr>
        <w:t>But the immutable reference to a mutable object can still change the state of the object.</w:t>
      </w:r>
    </w:p>
    <w:p w14:paraId="4623CF86" w14:textId="77777777" w:rsidR="004527D0" w:rsidRPr="004527D0" w:rsidRDefault="004527D0" w:rsidP="004527D0">
      <w:pPr>
        <w:numPr>
          <w:ilvl w:val="1"/>
          <w:numId w:val="12"/>
        </w:numPr>
        <w:rPr>
          <w:rFonts w:ascii="Times" w:hAnsi="Times" w:cs="Times"/>
        </w:rPr>
      </w:pPr>
      <w:r w:rsidRPr="004527D0">
        <w:rPr>
          <w:rFonts w:ascii="Times" w:hAnsi="Times" w:cs="Times"/>
          <w:b/>
          <w:bCs/>
          <w:i/>
          <w:iCs/>
        </w:rPr>
        <w:t>Final Fields</w:t>
      </w:r>
    </w:p>
    <w:p w14:paraId="66DD348C" w14:textId="77777777" w:rsidR="004527D0" w:rsidRPr="004527D0" w:rsidRDefault="004527D0" w:rsidP="004527D0">
      <w:pPr>
        <w:numPr>
          <w:ilvl w:val="2"/>
          <w:numId w:val="12"/>
        </w:numPr>
        <w:rPr>
          <w:rFonts w:ascii="Times" w:hAnsi="Times" w:cs="Times"/>
        </w:rPr>
      </w:pPr>
      <w:r w:rsidRPr="004527D0">
        <w:rPr>
          <w:rFonts w:ascii="Times" w:hAnsi="Times" w:cs="Times"/>
        </w:rPr>
        <w:t>they are initialization safe</w:t>
      </w:r>
    </w:p>
    <w:p w14:paraId="4F35DC24" w14:textId="77777777" w:rsidR="004527D0" w:rsidRPr="004527D0" w:rsidRDefault="004527D0" w:rsidP="004527D0">
      <w:pPr>
        <w:numPr>
          <w:ilvl w:val="2"/>
          <w:numId w:val="12"/>
        </w:numPr>
        <w:rPr>
          <w:rFonts w:ascii="Times" w:hAnsi="Times" w:cs="Times"/>
        </w:rPr>
      </w:pPr>
      <w:r w:rsidRPr="004527D0">
        <w:rPr>
          <w:rFonts w:ascii="Times" w:hAnsi="Times" w:cs="Times"/>
        </w:rPr>
        <w:t>it tells the maintainers that the fields are not expected to change.</w:t>
      </w:r>
    </w:p>
    <w:p w14:paraId="604B1F87" w14:textId="77777777" w:rsidR="004527D0" w:rsidRPr="004527D0" w:rsidRDefault="004527D0" w:rsidP="004527D0">
      <w:pPr>
        <w:numPr>
          <w:ilvl w:val="2"/>
          <w:numId w:val="12"/>
        </w:numPr>
        <w:rPr>
          <w:rFonts w:ascii="Times" w:hAnsi="Times" w:cs="Times"/>
        </w:rPr>
      </w:pPr>
      <w:r w:rsidRPr="004527D0">
        <w:rPr>
          <w:rFonts w:ascii="Times" w:hAnsi="Times" w:cs="Times"/>
        </w:rPr>
        <w:t>Though the reference is immutable the object referenced can be changed. So always check for that.</w:t>
      </w:r>
    </w:p>
    <w:p w14:paraId="3D055EB3" w14:textId="77777777" w:rsidR="004527D0" w:rsidRPr="004527D0" w:rsidRDefault="004527D0" w:rsidP="004527D0">
      <w:pPr>
        <w:numPr>
          <w:ilvl w:val="1"/>
          <w:numId w:val="12"/>
        </w:numPr>
        <w:rPr>
          <w:rFonts w:ascii="Times" w:hAnsi="Times" w:cs="Times"/>
        </w:rPr>
      </w:pPr>
      <w:r w:rsidRPr="004527D0">
        <w:rPr>
          <w:rFonts w:ascii="Times" w:hAnsi="Times" w:cs="Times"/>
          <w:b/>
          <w:bCs/>
          <w:i/>
          <w:iCs/>
        </w:rPr>
        <w:t>Using Volatile to publish immutable objects:</w:t>
      </w:r>
    </w:p>
    <w:p w14:paraId="120EDF02" w14:textId="77777777" w:rsidR="004527D0" w:rsidRPr="004527D0" w:rsidRDefault="004527D0" w:rsidP="004527D0">
      <w:pPr>
        <w:numPr>
          <w:ilvl w:val="2"/>
          <w:numId w:val="12"/>
        </w:numPr>
        <w:rPr>
          <w:rFonts w:ascii="Times" w:hAnsi="Times" w:cs="Times"/>
        </w:rPr>
      </w:pPr>
      <w:r w:rsidRPr="004527D0">
        <w:rPr>
          <w:rFonts w:ascii="Times" w:hAnsi="Times" w:cs="Times"/>
        </w:rPr>
        <w:t>When ever a group of data is to handled atomically, it’s good to create an immutable class holder for them, with a mutable holder object.</w:t>
      </w:r>
    </w:p>
    <w:p w14:paraId="5F8E0B5E" w14:textId="77777777" w:rsidR="004527D0" w:rsidRPr="004527D0" w:rsidRDefault="004527D0" w:rsidP="004527D0">
      <w:pPr>
        <w:numPr>
          <w:ilvl w:val="2"/>
          <w:numId w:val="12"/>
        </w:numPr>
        <w:rPr>
          <w:rFonts w:ascii="Times" w:hAnsi="Times" w:cs="Times"/>
        </w:rPr>
      </w:pPr>
      <w:r w:rsidRPr="004527D0">
        <w:rPr>
          <w:rFonts w:ascii="Times" w:hAnsi="Times" w:cs="Times"/>
        </w:rPr>
        <w:t>The mutable holder can be volatile thus ensuring atomicity.</w:t>
      </w:r>
    </w:p>
    <w:p w14:paraId="67570577" w14:textId="77777777" w:rsidR="004527D0" w:rsidRPr="004527D0" w:rsidRDefault="004527D0" w:rsidP="004527D0">
      <w:pPr>
        <w:numPr>
          <w:ilvl w:val="2"/>
          <w:numId w:val="12"/>
        </w:numPr>
        <w:rPr>
          <w:rFonts w:ascii="Times" w:hAnsi="Times" w:cs="Times"/>
        </w:rPr>
      </w:pPr>
      <w:r w:rsidRPr="004527D0">
        <w:rPr>
          <w:rFonts w:ascii="Times" w:hAnsi="Times" w:cs="Times"/>
        </w:rPr>
        <w:t>How it works?</w:t>
      </w:r>
    </w:p>
    <w:p w14:paraId="10798ACA" w14:textId="77777777" w:rsidR="004527D0" w:rsidRPr="004527D0" w:rsidRDefault="004527D0" w:rsidP="004527D0">
      <w:pPr>
        <w:numPr>
          <w:ilvl w:val="3"/>
          <w:numId w:val="12"/>
        </w:numPr>
        <w:rPr>
          <w:rFonts w:ascii="Times" w:hAnsi="Times" w:cs="Times"/>
        </w:rPr>
      </w:pPr>
      <w:r w:rsidRPr="004527D0">
        <w:rPr>
          <w:rFonts w:ascii="Times" w:hAnsi="Times" w:cs="Times"/>
        </w:rPr>
        <w:t>We can create a wrapper class that has all final fields say this class is A</w:t>
      </w:r>
    </w:p>
    <w:p w14:paraId="21CE11B8" w14:textId="77777777" w:rsidR="004527D0" w:rsidRPr="004527D0" w:rsidRDefault="004527D0" w:rsidP="004527D0">
      <w:pPr>
        <w:numPr>
          <w:ilvl w:val="4"/>
          <w:numId w:val="12"/>
        </w:numPr>
        <w:rPr>
          <w:rFonts w:ascii="Times" w:hAnsi="Times" w:cs="Times"/>
        </w:rPr>
      </w:pPr>
      <w:r w:rsidRPr="004527D0">
        <w:rPr>
          <w:rFonts w:ascii="Times" w:hAnsi="Times" w:cs="Times"/>
        </w:rPr>
        <w:t>All fields of this class are final</w:t>
      </w:r>
    </w:p>
    <w:p w14:paraId="798A8B5E" w14:textId="77777777" w:rsidR="004527D0" w:rsidRPr="004527D0" w:rsidRDefault="004527D0" w:rsidP="004527D0">
      <w:pPr>
        <w:numPr>
          <w:ilvl w:val="4"/>
          <w:numId w:val="12"/>
        </w:numPr>
        <w:rPr>
          <w:rFonts w:ascii="Times" w:hAnsi="Times" w:cs="Times"/>
        </w:rPr>
      </w:pPr>
      <w:r w:rsidRPr="004527D0">
        <w:rPr>
          <w:rFonts w:ascii="Times" w:hAnsi="Times" w:cs="Times"/>
        </w:rPr>
        <w:t>There is just initialization and get</w:t>
      </w:r>
    </w:p>
    <w:p w14:paraId="531198F2" w14:textId="77777777" w:rsidR="004527D0" w:rsidRPr="004527D0" w:rsidRDefault="004527D0" w:rsidP="004527D0">
      <w:pPr>
        <w:numPr>
          <w:ilvl w:val="4"/>
          <w:numId w:val="12"/>
        </w:numPr>
        <w:rPr>
          <w:rFonts w:ascii="Times" w:hAnsi="Times" w:cs="Times"/>
        </w:rPr>
      </w:pPr>
      <w:r w:rsidRPr="004527D0">
        <w:rPr>
          <w:rFonts w:ascii="Times" w:hAnsi="Times" w:cs="Times"/>
        </w:rPr>
        <w:t xml:space="preserve">Get always give back the copy of required </w:t>
      </w:r>
      <w:proofErr w:type="gramStart"/>
      <w:r w:rsidRPr="004527D0">
        <w:rPr>
          <w:rFonts w:ascii="Times" w:hAnsi="Times" w:cs="Times"/>
        </w:rPr>
        <w:t>field(</w:t>
      </w:r>
      <w:proofErr w:type="gramEnd"/>
      <w:r w:rsidRPr="004527D0">
        <w:rPr>
          <w:rFonts w:ascii="Times" w:hAnsi="Times" w:cs="Times"/>
        </w:rPr>
        <w:t>if it’s an array or other mutable type)</w:t>
      </w:r>
    </w:p>
    <w:p w14:paraId="6525693C" w14:textId="77777777" w:rsidR="004527D0" w:rsidRPr="004527D0" w:rsidRDefault="004527D0" w:rsidP="004527D0">
      <w:pPr>
        <w:numPr>
          <w:ilvl w:val="4"/>
          <w:numId w:val="12"/>
        </w:numPr>
        <w:rPr>
          <w:rFonts w:ascii="Times" w:hAnsi="Times" w:cs="Times"/>
        </w:rPr>
      </w:pPr>
      <w:proofErr w:type="gramStart"/>
      <w:r w:rsidRPr="004527D0">
        <w:rPr>
          <w:rFonts w:ascii="Times" w:hAnsi="Times" w:cs="Times"/>
        </w:rPr>
        <w:t>Thus</w:t>
      </w:r>
      <w:proofErr w:type="gramEnd"/>
      <w:r w:rsidRPr="004527D0">
        <w:rPr>
          <w:rFonts w:ascii="Times" w:hAnsi="Times" w:cs="Times"/>
        </w:rPr>
        <w:t xml:space="preserve"> we have made the object of A as immutable and whenever a thread does get it would be having a different copy of the required field value.</w:t>
      </w:r>
    </w:p>
    <w:p w14:paraId="6742FD29" w14:textId="77777777" w:rsidR="004527D0" w:rsidRPr="004527D0" w:rsidRDefault="004527D0" w:rsidP="004527D0">
      <w:pPr>
        <w:numPr>
          <w:ilvl w:val="3"/>
          <w:numId w:val="12"/>
        </w:numPr>
        <w:rPr>
          <w:rFonts w:ascii="Times" w:hAnsi="Times" w:cs="Times"/>
        </w:rPr>
      </w:pPr>
      <w:r w:rsidRPr="004527D0">
        <w:rPr>
          <w:rFonts w:ascii="Times" w:hAnsi="Times" w:cs="Times"/>
        </w:rPr>
        <w:t>How we can create a volatile field of class A in our main class.</w:t>
      </w:r>
    </w:p>
    <w:p w14:paraId="0FF6E9FC" w14:textId="77777777" w:rsidR="004527D0" w:rsidRPr="004527D0" w:rsidRDefault="004527D0" w:rsidP="004527D0">
      <w:pPr>
        <w:numPr>
          <w:ilvl w:val="3"/>
          <w:numId w:val="12"/>
        </w:numPr>
        <w:rPr>
          <w:rFonts w:ascii="Times" w:hAnsi="Times" w:cs="Times"/>
        </w:rPr>
      </w:pPr>
      <w:r w:rsidRPr="004527D0">
        <w:rPr>
          <w:rFonts w:ascii="Times" w:hAnsi="Times" w:cs="Times"/>
        </w:rPr>
        <w:t>volatility provides synchronization.</w:t>
      </w:r>
    </w:p>
    <w:p w14:paraId="0E7B2518" w14:textId="77777777" w:rsidR="004527D0" w:rsidRPr="004527D0" w:rsidRDefault="004527D0" w:rsidP="004527D0">
      <w:pPr>
        <w:numPr>
          <w:ilvl w:val="3"/>
          <w:numId w:val="12"/>
        </w:numPr>
        <w:rPr>
          <w:rFonts w:ascii="Times" w:hAnsi="Times" w:cs="Times"/>
        </w:rPr>
      </w:pPr>
      <w:r w:rsidRPr="004527D0">
        <w:rPr>
          <w:rFonts w:ascii="Times" w:hAnsi="Times" w:cs="Times"/>
        </w:rPr>
        <w:t>Now this gives us synchronization because of volatile field and as we have made the class A as immutable we can use it safely across multiple thread. Each thus thus would be holding different copy of value returned from reference of A.</w:t>
      </w:r>
    </w:p>
    <w:p w14:paraId="254AB434" w14:textId="77777777" w:rsidR="004527D0" w:rsidRPr="004527D0" w:rsidRDefault="004527D0" w:rsidP="004527D0">
      <w:pPr>
        <w:numPr>
          <w:ilvl w:val="2"/>
          <w:numId w:val="12"/>
        </w:numPr>
        <w:rPr>
          <w:rFonts w:ascii="Times" w:hAnsi="Times" w:cs="Times"/>
        </w:rPr>
      </w:pPr>
      <w:proofErr w:type="gramStart"/>
      <w:r w:rsidRPr="004527D0">
        <w:rPr>
          <w:rFonts w:ascii="Times" w:hAnsi="Times" w:cs="Times"/>
        </w:rPr>
        <w:t>So</w:t>
      </w:r>
      <w:proofErr w:type="gramEnd"/>
      <w:r w:rsidRPr="004527D0">
        <w:rPr>
          <w:rFonts w:ascii="Times" w:hAnsi="Times" w:cs="Times"/>
        </w:rPr>
        <w:t xml:space="preserve"> in example above we have attained thread-safe class with no explicit locking.</w:t>
      </w:r>
    </w:p>
    <w:p w14:paraId="3DF0085B" w14:textId="77777777" w:rsidR="004527D0" w:rsidRPr="004527D0" w:rsidRDefault="004527D0" w:rsidP="004527D0">
      <w:pPr>
        <w:numPr>
          <w:ilvl w:val="0"/>
          <w:numId w:val="12"/>
        </w:numPr>
        <w:rPr>
          <w:rFonts w:ascii="Times" w:hAnsi="Times" w:cs="Times"/>
        </w:rPr>
      </w:pPr>
      <w:r w:rsidRPr="004527D0">
        <w:rPr>
          <w:rFonts w:ascii="Times" w:hAnsi="Times" w:cs="Times"/>
          <w:b/>
          <w:bCs/>
        </w:rPr>
        <w:t>Safe Publication:</w:t>
      </w:r>
    </w:p>
    <w:p w14:paraId="3C7D6041" w14:textId="77777777" w:rsidR="004527D0" w:rsidRPr="004527D0" w:rsidRDefault="004527D0" w:rsidP="004527D0">
      <w:pPr>
        <w:numPr>
          <w:ilvl w:val="1"/>
          <w:numId w:val="12"/>
        </w:numPr>
        <w:rPr>
          <w:rFonts w:ascii="Times" w:hAnsi="Times" w:cs="Times"/>
        </w:rPr>
      </w:pPr>
      <w:r w:rsidRPr="004527D0">
        <w:rPr>
          <w:rFonts w:ascii="Times" w:hAnsi="Times" w:cs="Times"/>
        </w:rPr>
        <w:t xml:space="preserve">So far we are not publishing the object. That </w:t>
      </w:r>
      <w:proofErr w:type="gramStart"/>
      <w:r w:rsidRPr="004527D0">
        <w:rPr>
          <w:rFonts w:ascii="Times" w:hAnsi="Times" w:cs="Times"/>
        </w:rPr>
        <w:t>is</w:t>
      </w:r>
      <w:proofErr w:type="gramEnd"/>
      <w:r w:rsidRPr="004527D0">
        <w:rPr>
          <w:rFonts w:ascii="Times" w:hAnsi="Times" w:cs="Times"/>
        </w:rPr>
        <w:t xml:space="preserve"> we are trying to make the object invisible to other threads and which by change use any reference to the object we want it to be immutable object so that there is no problems with multiple threads using it.</w:t>
      </w:r>
    </w:p>
    <w:p w14:paraId="30E2653F" w14:textId="77777777" w:rsidR="004527D0" w:rsidRPr="004527D0" w:rsidRDefault="004527D0" w:rsidP="004527D0">
      <w:pPr>
        <w:numPr>
          <w:ilvl w:val="1"/>
          <w:numId w:val="12"/>
        </w:numPr>
        <w:rPr>
          <w:rFonts w:ascii="Times" w:hAnsi="Times" w:cs="Times"/>
        </w:rPr>
      </w:pPr>
      <w:r w:rsidRPr="004527D0">
        <w:rPr>
          <w:rFonts w:ascii="Times" w:hAnsi="Times" w:cs="Times"/>
        </w:rPr>
        <w:t>static initializers are the easiest and safest way to push an object.</w:t>
      </w:r>
    </w:p>
    <w:p w14:paraId="7852EE3C" w14:textId="77777777" w:rsidR="004527D0" w:rsidRPr="004527D0" w:rsidRDefault="004527D0" w:rsidP="004527D0">
      <w:pPr>
        <w:numPr>
          <w:ilvl w:val="2"/>
          <w:numId w:val="12"/>
        </w:numPr>
        <w:rPr>
          <w:rFonts w:ascii="Times" w:hAnsi="Times" w:cs="Times"/>
        </w:rPr>
      </w:pPr>
      <w:r w:rsidRPr="004527D0">
        <w:rPr>
          <w:rFonts w:ascii="Times" w:hAnsi="Times" w:cs="Times"/>
        </w:rPr>
        <w:t xml:space="preserve">public static SomeClass someClass = new </w:t>
      </w:r>
      <w:proofErr w:type="gramStart"/>
      <w:r w:rsidRPr="004527D0">
        <w:rPr>
          <w:rFonts w:ascii="Times" w:hAnsi="Times" w:cs="Times"/>
        </w:rPr>
        <w:t>SomeClass(</w:t>
      </w:r>
      <w:proofErr w:type="gramEnd"/>
      <w:r w:rsidRPr="004527D0">
        <w:rPr>
          <w:rFonts w:ascii="Times" w:hAnsi="Times" w:cs="Times"/>
        </w:rPr>
        <w:t>“This is Some Class”);</w:t>
      </w:r>
    </w:p>
    <w:p w14:paraId="208A7786" w14:textId="77777777" w:rsidR="004527D0" w:rsidRPr="004527D0" w:rsidRDefault="004527D0" w:rsidP="004527D0">
      <w:pPr>
        <w:numPr>
          <w:ilvl w:val="2"/>
          <w:numId w:val="12"/>
        </w:numPr>
        <w:rPr>
          <w:rFonts w:ascii="Times" w:hAnsi="Times" w:cs="Times"/>
        </w:rPr>
      </w:pPr>
      <w:r w:rsidRPr="004527D0">
        <w:rPr>
          <w:rFonts w:ascii="Times" w:hAnsi="Times" w:cs="Times"/>
        </w:rPr>
        <w:t>JVM executes this statement at class initialization, and because of internal synchronization of JVM, this mechanism is guaranteed to safely publish the object initialized this way.</w:t>
      </w:r>
    </w:p>
    <w:p w14:paraId="7B180FBD" w14:textId="77777777" w:rsidR="004527D0" w:rsidRPr="004527D0" w:rsidRDefault="004527D0" w:rsidP="004527D0">
      <w:pPr>
        <w:numPr>
          <w:ilvl w:val="1"/>
          <w:numId w:val="12"/>
        </w:numPr>
        <w:rPr>
          <w:rFonts w:ascii="Times" w:hAnsi="Times" w:cs="Times"/>
        </w:rPr>
      </w:pPr>
      <w:r w:rsidRPr="004527D0">
        <w:rPr>
          <w:rFonts w:ascii="Times" w:hAnsi="Times" w:cs="Times"/>
        </w:rPr>
        <w:t>In case of mutable object, we need to take care whenever the object is accessed or modified it should be done synchronously.</w:t>
      </w:r>
    </w:p>
    <w:p w14:paraId="6520D179" w14:textId="77777777" w:rsidR="004527D0" w:rsidRPr="004527D0" w:rsidRDefault="004527D0" w:rsidP="004527D0">
      <w:pPr>
        <w:numPr>
          <w:ilvl w:val="2"/>
          <w:numId w:val="12"/>
        </w:numPr>
        <w:rPr>
          <w:rFonts w:ascii="Times" w:hAnsi="Times" w:cs="Times"/>
        </w:rPr>
      </w:pPr>
      <w:r w:rsidRPr="004527D0">
        <w:rPr>
          <w:rFonts w:ascii="Times" w:hAnsi="Times" w:cs="Times"/>
        </w:rPr>
        <w:t>guarded by a lock.</w:t>
      </w:r>
    </w:p>
    <w:p w14:paraId="37110D10" w14:textId="77777777" w:rsidR="004527D0" w:rsidRPr="004527D0" w:rsidRDefault="004527D0" w:rsidP="004527D0">
      <w:pPr>
        <w:numPr>
          <w:ilvl w:val="1"/>
          <w:numId w:val="12"/>
        </w:numPr>
        <w:rPr>
          <w:rFonts w:ascii="Times" w:hAnsi="Times" w:cs="Times"/>
        </w:rPr>
      </w:pPr>
      <w:r w:rsidRPr="004527D0">
        <w:rPr>
          <w:rFonts w:ascii="Times" w:hAnsi="Times" w:cs="Times"/>
        </w:rPr>
        <w:t>It should always be documented how a published object is going to be accessed.</w:t>
      </w:r>
    </w:p>
    <w:p w14:paraId="242EED31" w14:textId="77777777" w:rsidR="004527D0" w:rsidRPr="004527D0" w:rsidRDefault="004527D0" w:rsidP="004527D0">
      <w:pPr>
        <w:rPr>
          <w:rFonts w:ascii="Times" w:hAnsi="Times" w:cs="Times"/>
        </w:rPr>
      </w:pPr>
    </w:p>
    <w:p w14:paraId="374E2421" w14:textId="77777777" w:rsidR="004527D0" w:rsidRPr="004527D0" w:rsidRDefault="004527D0" w:rsidP="004527D0">
      <w:pPr>
        <w:rPr>
          <w:rFonts w:ascii="Times" w:hAnsi="Times" w:cs="Times"/>
        </w:rPr>
      </w:pPr>
    </w:p>
    <w:p w14:paraId="4BCCC9B9" w14:textId="77777777" w:rsidR="004527D0" w:rsidRPr="004527D0" w:rsidRDefault="004527D0" w:rsidP="004527D0">
      <w:pPr>
        <w:rPr>
          <w:rFonts w:ascii="Times" w:hAnsi="Times" w:cs="Times"/>
        </w:rPr>
      </w:pPr>
    </w:p>
    <w:p w14:paraId="0A639FD8" w14:textId="77777777" w:rsidR="004527D0" w:rsidRPr="004527D0" w:rsidRDefault="004527D0" w:rsidP="004527D0">
      <w:pPr>
        <w:rPr>
          <w:rFonts w:ascii="Times" w:hAnsi="Times" w:cs="Times"/>
        </w:rPr>
      </w:pPr>
      <w:r w:rsidRPr="004527D0">
        <w:rPr>
          <w:rFonts w:ascii="Times" w:hAnsi="Times" w:cs="Times"/>
          <w:b/>
          <w:bCs/>
        </w:rPr>
        <w:t>Composing Objects:</w:t>
      </w:r>
    </w:p>
    <w:p w14:paraId="2AF7C895" w14:textId="77777777" w:rsidR="004527D0" w:rsidRPr="004527D0" w:rsidRDefault="004527D0" w:rsidP="004527D0">
      <w:pPr>
        <w:rPr>
          <w:rFonts w:ascii="Times" w:hAnsi="Times" w:cs="Times"/>
          <w:b/>
          <w:bCs/>
        </w:rPr>
      </w:pPr>
    </w:p>
    <w:p w14:paraId="7ED6CEEC" w14:textId="77777777" w:rsidR="004527D0" w:rsidRPr="004527D0" w:rsidRDefault="004527D0" w:rsidP="004527D0">
      <w:pPr>
        <w:rPr>
          <w:rFonts w:ascii="Times" w:hAnsi="Times" w:cs="Times"/>
        </w:rPr>
      </w:pPr>
      <w:r w:rsidRPr="004527D0">
        <w:rPr>
          <w:rFonts w:ascii="Times" w:hAnsi="Times" w:cs="Times"/>
        </w:rPr>
        <w:t xml:space="preserve">Composing classes so that is makes it easier to make them thread-safe. </w:t>
      </w:r>
    </w:p>
    <w:p w14:paraId="11CD28ED" w14:textId="77777777" w:rsidR="004527D0" w:rsidRPr="004527D0" w:rsidRDefault="004527D0" w:rsidP="004527D0">
      <w:pPr>
        <w:rPr>
          <w:rFonts w:ascii="Times" w:hAnsi="Times" w:cs="Times"/>
        </w:rPr>
      </w:pPr>
    </w:p>
    <w:p w14:paraId="06A7C2E0" w14:textId="77777777" w:rsidR="004527D0" w:rsidRPr="004527D0" w:rsidRDefault="004527D0" w:rsidP="004527D0">
      <w:pPr>
        <w:rPr>
          <w:rFonts w:ascii="Times" w:hAnsi="Times" w:cs="Times"/>
        </w:rPr>
      </w:pPr>
      <w:r w:rsidRPr="004527D0">
        <w:rPr>
          <w:rFonts w:ascii="Times" w:hAnsi="Times" w:cs="Times"/>
          <w:b/>
          <w:bCs/>
          <w:i/>
          <w:iCs/>
        </w:rPr>
        <w:t>Designing a Thread safe class:</w:t>
      </w:r>
    </w:p>
    <w:p w14:paraId="6CEBB662" w14:textId="77777777" w:rsidR="004527D0" w:rsidRPr="004527D0" w:rsidRDefault="004527D0" w:rsidP="004527D0">
      <w:pPr>
        <w:numPr>
          <w:ilvl w:val="0"/>
          <w:numId w:val="13"/>
        </w:numPr>
        <w:rPr>
          <w:rFonts w:ascii="Times" w:hAnsi="Times" w:cs="Times"/>
        </w:rPr>
      </w:pPr>
      <w:r w:rsidRPr="004527D0">
        <w:rPr>
          <w:rFonts w:ascii="Times" w:hAnsi="Times" w:cs="Times"/>
        </w:rPr>
        <w:t>one general rule is encapsulation helps in thread safety as we can verify and determine the thread safety without going through whole of the program.</w:t>
      </w:r>
    </w:p>
    <w:p w14:paraId="29C0B17C" w14:textId="77777777" w:rsidR="004527D0" w:rsidRPr="004527D0" w:rsidRDefault="004527D0" w:rsidP="004527D0">
      <w:pPr>
        <w:numPr>
          <w:ilvl w:val="0"/>
          <w:numId w:val="13"/>
        </w:numPr>
        <w:rPr>
          <w:rFonts w:ascii="Times" w:hAnsi="Times" w:cs="Times"/>
        </w:rPr>
      </w:pPr>
      <w:r w:rsidRPr="004527D0">
        <w:rPr>
          <w:rFonts w:ascii="Times" w:hAnsi="Times" w:cs="Times"/>
        </w:rPr>
        <w:t>All the primitive and reference type that are encapsulated in a class determines the states of the class.</w:t>
      </w:r>
    </w:p>
    <w:p w14:paraId="60659A77" w14:textId="77777777" w:rsidR="004527D0" w:rsidRPr="004527D0" w:rsidRDefault="004527D0" w:rsidP="004527D0">
      <w:pPr>
        <w:numPr>
          <w:ilvl w:val="0"/>
          <w:numId w:val="13"/>
        </w:numPr>
        <w:rPr>
          <w:rFonts w:ascii="Times" w:hAnsi="Times" w:cs="Times"/>
        </w:rPr>
      </w:pPr>
      <w:r w:rsidRPr="004527D0">
        <w:rPr>
          <w:rFonts w:ascii="Times" w:hAnsi="Times" w:cs="Times"/>
        </w:rPr>
        <w:t>Synchronization policy for a class is how the access is there for the states of the class.</w:t>
      </w:r>
    </w:p>
    <w:p w14:paraId="34E3BED1" w14:textId="77777777" w:rsidR="004527D0" w:rsidRPr="004527D0" w:rsidRDefault="004527D0" w:rsidP="004527D0">
      <w:pPr>
        <w:numPr>
          <w:ilvl w:val="0"/>
          <w:numId w:val="13"/>
        </w:numPr>
        <w:rPr>
          <w:rFonts w:ascii="Times" w:hAnsi="Times" w:cs="Times"/>
        </w:rPr>
      </w:pPr>
      <w:r w:rsidRPr="004527D0">
        <w:rPr>
          <w:rFonts w:ascii="Times" w:hAnsi="Times" w:cs="Times"/>
          <w:b/>
          <w:bCs/>
        </w:rPr>
        <w:t>Synchronization Requirements:</w:t>
      </w:r>
      <w:r w:rsidRPr="004527D0">
        <w:rPr>
          <w:rFonts w:ascii="Times" w:hAnsi="Times" w:cs="Times" w:hint="eastAsia"/>
        </w:rPr>
        <w:t> </w:t>
      </w:r>
    </w:p>
    <w:p w14:paraId="201C2DDF" w14:textId="77777777" w:rsidR="004527D0" w:rsidRPr="004527D0" w:rsidRDefault="004527D0" w:rsidP="004527D0">
      <w:pPr>
        <w:numPr>
          <w:ilvl w:val="1"/>
          <w:numId w:val="13"/>
        </w:numPr>
        <w:rPr>
          <w:rFonts w:ascii="Times" w:hAnsi="Times" w:cs="Times"/>
        </w:rPr>
      </w:pPr>
      <w:r w:rsidRPr="004527D0">
        <w:rPr>
          <w:rFonts w:ascii="Times" w:hAnsi="Times" w:cs="Times"/>
        </w:rPr>
        <w:t>state space: domain and range of the state variable</w:t>
      </w:r>
    </w:p>
    <w:p w14:paraId="74188499" w14:textId="77777777" w:rsidR="004527D0" w:rsidRPr="004527D0" w:rsidRDefault="004527D0" w:rsidP="004527D0">
      <w:pPr>
        <w:numPr>
          <w:ilvl w:val="1"/>
          <w:numId w:val="13"/>
        </w:numPr>
        <w:rPr>
          <w:rFonts w:ascii="Times" w:hAnsi="Times" w:cs="Times"/>
        </w:rPr>
      </w:pPr>
      <w:r w:rsidRPr="004527D0">
        <w:rPr>
          <w:rFonts w:ascii="Times" w:hAnsi="Times" w:cs="Times"/>
        </w:rPr>
        <w:t>postCondition: state transitions those are valid or invalid.</w:t>
      </w:r>
    </w:p>
    <w:p w14:paraId="6BA3D173" w14:textId="77777777" w:rsidR="004527D0" w:rsidRPr="004527D0" w:rsidRDefault="004527D0" w:rsidP="004527D0">
      <w:pPr>
        <w:numPr>
          <w:ilvl w:val="1"/>
          <w:numId w:val="13"/>
        </w:numPr>
        <w:rPr>
          <w:rFonts w:ascii="Times" w:hAnsi="Times" w:cs="Times"/>
        </w:rPr>
      </w:pPr>
      <w:r w:rsidRPr="004527D0">
        <w:rPr>
          <w:rFonts w:ascii="Times" w:hAnsi="Times" w:cs="Times"/>
        </w:rPr>
        <w:t>multivariate invariants create atomicity requirements.</w:t>
      </w:r>
    </w:p>
    <w:p w14:paraId="06A709F7" w14:textId="77777777" w:rsidR="004527D0" w:rsidRPr="004527D0" w:rsidRDefault="004527D0" w:rsidP="004527D0">
      <w:pPr>
        <w:numPr>
          <w:ilvl w:val="2"/>
          <w:numId w:val="13"/>
        </w:numPr>
        <w:rPr>
          <w:rFonts w:ascii="Times" w:hAnsi="Times" w:cs="Times"/>
        </w:rPr>
      </w:pPr>
      <w:r w:rsidRPr="004527D0">
        <w:rPr>
          <w:rFonts w:ascii="Times" w:hAnsi="Times" w:cs="Times"/>
        </w:rPr>
        <w:t>as the values for multiple variables together makes sense and otherwise it would create race conditions for different variables.</w:t>
      </w:r>
    </w:p>
    <w:p w14:paraId="5135EC78" w14:textId="77777777" w:rsidR="004527D0" w:rsidRPr="004527D0" w:rsidRDefault="004527D0" w:rsidP="004527D0">
      <w:pPr>
        <w:numPr>
          <w:ilvl w:val="0"/>
          <w:numId w:val="13"/>
        </w:numPr>
        <w:rPr>
          <w:rFonts w:ascii="Times" w:hAnsi="Times" w:cs="Times"/>
        </w:rPr>
      </w:pPr>
      <w:r w:rsidRPr="004527D0">
        <w:rPr>
          <w:rFonts w:ascii="Times" w:hAnsi="Times" w:cs="Times"/>
          <w:b/>
          <w:bCs/>
        </w:rPr>
        <w:t>State-dependent Operations:</w:t>
      </w:r>
    </w:p>
    <w:p w14:paraId="1CBDAA16" w14:textId="77777777" w:rsidR="004527D0" w:rsidRPr="004527D0" w:rsidRDefault="004527D0" w:rsidP="004527D0">
      <w:pPr>
        <w:numPr>
          <w:ilvl w:val="1"/>
          <w:numId w:val="13"/>
        </w:numPr>
        <w:rPr>
          <w:rFonts w:ascii="Times" w:hAnsi="Times" w:cs="Times"/>
        </w:rPr>
      </w:pPr>
      <w:r w:rsidRPr="004527D0">
        <w:rPr>
          <w:rFonts w:ascii="Times" w:hAnsi="Times" w:cs="Times"/>
        </w:rPr>
        <w:t>state-dependent operations which required the preconditions to be fulfilled</w:t>
      </w:r>
    </w:p>
    <w:p w14:paraId="3332D673" w14:textId="77777777" w:rsidR="004527D0" w:rsidRPr="004527D0" w:rsidRDefault="004527D0" w:rsidP="004527D0">
      <w:pPr>
        <w:numPr>
          <w:ilvl w:val="2"/>
          <w:numId w:val="13"/>
        </w:numPr>
        <w:rPr>
          <w:rFonts w:ascii="Times" w:hAnsi="Times" w:cs="Times"/>
        </w:rPr>
      </w:pPr>
      <w:r w:rsidRPr="004527D0">
        <w:rPr>
          <w:rFonts w:ascii="Times" w:hAnsi="Times" w:cs="Times"/>
        </w:rPr>
        <w:t>a case like removing element from a queue. The requirement is the queue must contain elements.</w:t>
      </w:r>
    </w:p>
    <w:p w14:paraId="4059C60E" w14:textId="77777777" w:rsidR="004527D0" w:rsidRPr="004527D0" w:rsidRDefault="004527D0" w:rsidP="004527D0">
      <w:pPr>
        <w:numPr>
          <w:ilvl w:val="1"/>
          <w:numId w:val="13"/>
        </w:numPr>
        <w:rPr>
          <w:rFonts w:ascii="Times" w:hAnsi="Times" w:cs="Times"/>
        </w:rPr>
      </w:pPr>
      <w:r w:rsidRPr="004527D0">
        <w:rPr>
          <w:rFonts w:ascii="Times" w:hAnsi="Times" w:cs="Times"/>
        </w:rPr>
        <w:t xml:space="preserve">In threaded </w:t>
      </w:r>
      <w:proofErr w:type="gramStart"/>
      <w:r w:rsidRPr="004527D0">
        <w:rPr>
          <w:rFonts w:ascii="Times" w:hAnsi="Times" w:cs="Times"/>
        </w:rPr>
        <w:t>application</w:t>
      </w:r>
      <w:proofErr w:type="gramEnd"/>
      <w:r w:rsidRPr="004527D0">
        <w:rPr>
          <w:rFonts w:ascii="Times" w:hAnsi="Times" w:cs="Times"/>
        </w:rPr>
        <w:t xml:space="preserve"> the element might be pushed into the queue by another thread. </w:t>
      </w:r>
      <w:proofErr w:type="gramStart"/>
      <w:r w:rsidRPr="004527D0">
        <w:rPr>
          <w:rFonts w:ascii="Times" w:hAnsi="Times" w:cs="Times"/>
        </w:rPr>
        <w:t>So</w:t>
      </w:r>
      <w:proofErr w:type="gramEnd"/>
      <w:r w:rsidRPr="004527D0">
        <w:rPr>
          <w:rFonts w:ascii="Times" w:hAnsi="Times" w:cs="Times"/>
        </w:rPr>
        <w:t xml:space="preserve"> the current thread might have to wait for the element to be pushed into the queue.</w:t>
      </w:r>
    </w:p>
    <w:p w14:paraId="4F0FDD7A" w14:textId="77777777" w:rsidR="004527D0" w:rsidRPr="004527D0" w:rsidRDefault="004527D0" w:rsidP="004527D0">
      <w:pPr>
        <w:numPr>
          <w:ilvl w:val="1"/>
          <w:numId w:val="13"/>
        </w:numPr>
        <w:rPr>
          <w:rFonts w:ascii="Times" w:hAnsi="Times" w:cs="Times"/>
        </w:rPr>
      </w:pPr>
      <w:r w:rsidRPr="004527D0">
        <w:rPr>
          <w:rFonts w:ascii="Times" w:hAnsi="Times" w:cs="Times"/>
          <w:i/>
          <w:iCs/>
        </w:rPr>
        <w:t>wait</w:t>
      </w:r>
      <w:r w:rsidRPr="004527D0">
        <w:rPr>
          <w:rFonts w:ascii="Times" w:hAnsi="Times" w:cs="Times"/>
        </w:rPr>
        <w:t xml:space="preserve"> and </w:t>
      </w:r>
      <w:r w:rsidRPr="004527D0">
        <w:rPr>
          <w:rFonts w:ascii="Times" w:hAnsi="Times" w:cs="Times"/>
          <w:i/>
          <w:iCs/>
        </w:rPr>
        <w:t>notify is one of the </w:t>
      </w:r>
      <w:r w:rsidRPr="004527D0">
        <w:rPr>
          <w:rFonts w:ascii="Times" w:hAnsi="Times" w:cs="Times"/>
        </w:rPr>
        <w:t>build-in mechanism to support waiting for a condition to become true.</w:t>
      </w:r>
    </w:p>
    <w:p w14:paraId="2EB07BB8" w14:textId="77777777" w:rsidR="004527D0" w:rsidRPr="004527D0" w:rsidRDefault="004527D0" w:rsidP="004527D0">
      <w:pPr>
        <w:numPr>
          <w:ilvl w:val="0"/>
          <w:numId w:val="13"/>
        </w:numPr>
        <w:rPr>
          <w:rFonts w:ascii="Times" w:hAnsi="Times" w:cs="Times"/>
        </w:rPr>
      </w:pPr>
      <w:r w:rsidRPr="004527D0">
        <w:rPr>
          <w:rFonts w:ascii="Times" w:hAnsi="Times" w:cs="Times"/>
          <w:b/>
          <w:bCs/>
        </w:rPr>
        <w:t>State ownership:</w:t>
      </w:r>
    </w:p>
    <w:p w14:paraId="438718FC" w14:textId="77777777" w:rsidR="004527D0" w:rsidRPr="004527D0" w:rsidRDefault="004527D0" w:rsidP="004527D0">
      <w:pPr>
        <w:numPr>
          <w:ilvl w:val="1"/>
          <w:numId w:val="13"/>
        </w:numPr>
        <w:rPr>
          <w:rFonts w:ascii="Times" w:hAnsi="Times" w:cs="Times"/>
        </w:rPr>
      </w:pPr>
      <w:r w:rsidRPr="004527D0">
        <w:rPr>
          <w:rFonts w:ascii="Times" w:hAnsi="Times" w:cs="Times"/>
        </w:rPr>
        <w:t>state ownership and encapsulation goes hand in hand. Though some mutable object might skip this ownership and the object might have shared ownership for that state. A case of split ownership.</w:t>
      </w:r>
    </w:p>
    <w:p w14:paraId="30D65EE7" w14:textId="77777777" w:rsidR="004527D0" w:rsidRPr="004527D0" w:rsidRDefault="004527D0" w:rsidP="004527D0">
      <w:pPr>
        <w:numPr>
          <w:ilvl w:val="1"/>
          <w:numId w:val="13"/>
        </w:numPr>
        <w:rPr>
          <w:rFonts w:ascii="Times" w:hAnsi="Times" w:cs="Times"/>
        </w:rPr>
      </w:pPr>
      <w:r w:rsidRPr="004527D0">
        <w:rPr>
          <w:rFonts w:ascii="Times" w:hAnsi="Times" w:cs="Times"/>
        </w:rPr>
        <w:t>Collections often have split ownership.</w:t>
      </w:r>
    </w:p>
    <w:p w14:paraId="2B039837" w14:textId="77777777" w:rsidR="004527D0" w:rsidRPr="004527D0" w:rsidRDefault="004527D0" w:rsidP="004527D0">
      <w:pPr>
        <w:rPr>
          <w:rFonts w:ascii="Times" w:hAnsi="Times" w:cs="Times"/>
        </w:rPr>
      </w:pPr>
    </w:p>
    <w:p w14:paraId="43F336B8" w14:textId="77777777" w:rsidR="004527D0" w:rsidRPr="004527D0" w:rsidRDefault="004527D0" w:rsidP="004527D0">
      <w:pPr>
        <w:rPr>
          <w:rFonts w:ascii="Times" w:hAnsi="Times" w:cs="Times"/>
        </w:rPr>
      </w:pPr>
      <w:r w:rsidRPr="004527D0">
        <w:rPr>
          <w:rFonts w:ascii="Times" w:hAnsi="Times" w:cs="Times"/>
          <w:b/>
          <w:bCs/>
        </w:rPr>
        <w:t>Instance Confinement:</w:t>
      </w:r>
    </w:p>
    <w:p w14:paraId="64870848" w14:textId="77777777" w:rsidR="004527D0" w:rsidRPr="004527D0" w:rsidRDefault="004527D0" w:rsidP="004527D0">
      <w:pPr>
        <w:numPr>
          <w:ilvl w:val="0"/>
          <w:numId w:val="14"/>
        </w:numPr>
        <w:rPr>
          <w:rFonts w:ascii="Times" w:hAnsi="Times" w:cs="Times"/>
        </w:rPr>
      </w:pPr>
      <w:r w:rsidRPr="004527D0">
        <w:rPr>
          <w:rFonts w:ascii="Times" w:hAnsi="Times" w:cs="Times"/>
        </w:rPr>
        <w:t>instance confinement which is guaranteed by encapsulation.</w:t>
      </w:r>
    </w:p>
    <w:p w14:paraId="2B55B163" w14:textId="77777777" w:rsidR="004527D0" w:rsidRPr="004527D0" w:rsidRDefault="004527D0" w:rsidP="004527D0">
      <w:pPr>
        <w:numPr>
          <w:ilvl w:val="0"/>
          <w:numId w:val="14"/>
        </w:numPr>
        <w:rPr>
          <w:rFonts w:ascii="Times" w:hAnsi="Times" w:cs="Times"/>
        </w:rPr>
      </w:pPr>
      <w:r w:rsidRPr="004527D0">
        <w:rPr>
          <w:rFonts w:ascii="Times" w:hAnsi="Times" w:cs="Times"/>
        </w:rPr>
        <w:t>confinement + locking can help in using non-thread safe objects in a thread safe manner.</w:t>
      </w:r>
    </w:p>
    <w:p w14:paraId="1182E6C7" w14:textId="77777777" w:rsidR="004527D0" w:rsidRPr="004527D0" w:rsidRDefault="004527D0" w:rsidP="004527D0">
      <w:pPr>
        <w:numPr>
          <w:ilvl w:val="0"/>
          <w:numId w:val="14"/>
        </w:numPr>
        <w:rPr>
          <w:rFonts w:ascii="Times" w:hAnsi="Times" w:cs="Times"/>
        </w:rPr>
      </w:pPr>
      <w:r w:rsidRPr="004527D0">
        <w:rPr>
          <w:rFonts w:ascii="Times" w:hAnsi="Times" w:cs="Times"/>
        </w:rPr>
        <w:t xml:space="preserve">so </w:t>
      </w:r>
      <w:proofErr w:type="gramStart"/>
      <w:r w:rsidRPr="004527D0">
        <w:rPr>
          <w:rFonts w:ascii="Times" w:hAnsi="Times" w:cs="Times"/>
        </w:rPr>
        <w:t>basically</w:t>
      </w:r>
      <w:proofErr w:type="gramEnd"/>
      <w:r w:rsidRPr="004527D0">
        <w:rPr>
          <w:rFonts w:ascii="Times" w:hAnsi="Times" w:cs="Times"/>
        </w:rPr>
        <w:t xml:space="preserve"> it means that if we are having a reference to the class object of one type as private field.</w:t>
      </w:r>
    </w:p>
    <w:p w14:paraId="65DC2287" w14:textId="77777777" w:rsidR="004527D0" w:rsidRPr="004527D0" w:rsidRDefault="004527D0" w:rsidP="004527D0">
      <w:pPr>
        <w:numPr>
          <w:ilvl w:val="1"/>
          <w:numId w:val="14"/>
        </w:numPr>
        <w:rPr>
          <w:rFonts w:ascii="Times" w:hAnsi="Times" w:cs="Times"/>
        </w:rPr>
      </w:pPr>
      <w:r w:rsidRPr="004527D0">
        <w:rPr>
          <w:rFonts w:ascii="Times" w:hAnsi="Times" w:cs="Times"/>
        </w:rPr>
        <w:t>we can create synchronized(atomic) operations (methods) around it so that we expose only the information that is required and that would make the encapsulating class as thread-safe.</w:t>
      </w:r>
    </w:p>
    <w:p w14:paraId="492584C3" w14:textId="77777777" w:rsidR="004527D0" w:rsidRPr="004527D0" w:rsidRDefault="004527D0" w:rsidP="004527D0">
      <w:pPr>
        <w:numPr>
          <w:ilvl w:val="0"/>
          <w:numId w:val="14"/>
        </w:numPr>
        <w:rPr>
          <w:rFonts w:ascii="Times" w:hAnsi="Times" w:cs="Times"/>
        </w:rPr>
      </w:pPr>
      <w:r w:rsidRPr="004527D0">
        <w:rPr>
          <w:rFonts w:ascii="Times" w:hAnsi="Times" w:cs="Times"/>
        </w:rPr>
        <w:t xml:space="preserve">There are some </w:t>
      </w:r>
      <w:proofErr w:type="gramStart"/>
      <w:r w:rsidRPr="004527D0">
        <w:rPr>
          <w:rFonts w:ascii="Times" w:hAnsi="Times" w:cs="Times"/>
        </w:rPr>
        <w:t>Collections(</w:t>
      </w:r>
      <w:proofErr w:type="gramEnd"/>
      <w:r w:rsidRPr="004527D0">
        <w:rPr>
          <w:rFonts w:ascii="Times" w:hAnsi="Times" w:cs="Times"/>
        </w:rPr>
        <w:t>Collections.synchronizedList) that already provides the functionality.</w:t>
      </w:r>
    </w:p>
    <w:p w14:paraId="3F630003" w14:textId="77777777" w:rsidR="004527D0" w:rsidRPr="004527D0" w:rsidRDefault="004527D0" w:rsidP="004527D0">
      <w:pPr>
        <w:numPr>
          <w:ilvl w:val="1"/>
          <w:numId w:val="14"/>
        </w:numPr>
        <w:rPr>
          <w:rFonts w:ascii="Times" w:hAnsi="Times" w:cs="Times"/>
        </w:rPr>
      </w:pPr>
      <w:r w:rsidRPr="004527D0">
        <w:rPr>
          <w:rFonts w:ascii="Times" w:hAnsi="Times" w:cs="Times"/>
        </w:rPr>
        <w:t>these are like wrapper to usually collection that would make the class encapsulating variable of this type thread-safe.</w:t>
      </w:r>
    </w:p>
    <w:p w14:paraId="54043E64" w14:textId="77777777" w:rsidR="004527D0" w:rsidRPr="004527D0" w:rsidRDefault="004527D0" w:rsidP="004527D0">
      <w:pPr>
        <w:numPr>
          <w:ilvl w:val="1"/>
          <w:numId w:val="14"/>
        </w:numPr>
        <w:rPr>
          <w:rFonts w:ascii="Times" w:hAnsi="Times" w:cs="Times"/>
        </w:rPr>
      </w:pPr>
      <w:r w:rsidRPr="004527D0">
        <w:rPr>
          <w:rFonts w:ascii="Times" w:hAnsi="Times" w:cs="Times"/>
        </w:rPr>
        <w:t>Though all the operations must be performed using these wrapper classes only, so that thread-safe behavior is guaranteed.</w:t>
      </w:r>
    </w:p>
    <w:p w14:paraId="41DA7139" w14:textId="77777777" w:rsidR="004527D0" w:rsidRPr="004527D0" w:rsidRDefault="004527D0" w:rsidP="004527D0">
      <w:pPr>
        <w:numPr>
          <w:ilvl w:val="0"/>
          <w:numId w:val="14"/>
        </w:numPr>
        <w:rPr>
          <w:rFonts w:ascii="Times" w:hAnsi="Times" w:cs="Times"/>
        </w:rPr>
      </w:pPr>
      <w:proofErr w:type="gramStart"/>
      <w:r w:rsidRPr="004527D0">
        <w:rPr>
          <w:rFonts w:ascii="Times" w:hAnsi="Times" w:cs="Times"/>
        </w:rPr>
        <w:t>Again</w:t>
      </w:r>
      <w:proofErr w:type="gramEnd"/>
      <w:r w:rsidRPr="004527D0">
        <w:rPr>
          <w:rFonts w:ascii="Times" w:hAnsi="Times" w:cs="Times"/>
        </w:rPr>
        <w:t xml:space="preserve"> confined objects/instances can escaped if the are not properly published and this may cause some instance to escape thus compromising thread-safe behavior of the encapsulating class.</w:t>
      </w:r>
    </w:p>
    <w:p w14:paraId="74366AF3" w14:textId="77777777" w:rsidR="004527D0" w:rsidRPr="004527D0" w:rsidRDefault="004527D0" w:rsidP="004527D0">
      <w:pPr>
        <w:numPr>
          <w:ilvl w:val="0"/>
          <w:numId w:val="14"/>
        </w:numPr>
        <w:rPr>
          <w:rFonts w:ascii="Times" w:hAnsi="Times" w:cs="Times"/>
        </w:rPr>
      </w:pPr>
      <w:r w:rsidRPr="004527D0">
        <w:rPr>
          <w:rFonts w:ascii="Times" w:hAnsi="Times" w:cs="Times"/>
          <w:b/>
          <w:bCs/>
          <w:i/>
          <w:iCs/>
        </w:rPr>
        <w:t>Java Monitor Patten</w:t>
      </w:r>
    </w:p>
    <w:p w14:paraId="66B1E4E9" w14:textId="77777777" w:rsidR="004527D0" w:rsidRPr="004527D0" w:rsidRDefault="004527D0" w:rsidP="004527D0">
      <w:pPr>
        <w:numPr>
          <w:ilvl w:val="1"/>
          <w:numId w:val="14"/>
        </w:numPr>
        <w:rPr>
          <w:rFonts w:ascii="Times" w:hAnsi="Times" w:cs="Times"/>
        </w:rPr>
      </w:pPr>
      <w:r w:rsidRPr="004527D0">
        <w:rPr>
          <w:rFonts w:ascii="Times" w:hAnsi="Times" w:cs="Times"/>
        </w:rPr>
        <w:t>This pattern is simple. We guard the mutable variables in the class using a lock. Any lock object can be used.</w:t>
      </w:r>
    </w:p>
    <w:p w14:paraId="51A7A991" w14:textId="77777777" w:rsidR="004527D0" w:rsidRPr="004527D0" w:rsidRDefault="004527D0" w:rsidP="004527D0">
      <w:pPr>
        <w:numPr>
          <w:ilvl w:val="1"/>
          <w:numId w:val="14"/>
        </w:numPr>
        <w:rPr>
          <w:rFonts w:ascii="Times" w:hAnsi="Times" w:cs="Times"/>
        </w:rPr>
      </w:pPr>
      <w:r w:rsidRPr="004527D0">
        <w:rPr>
          <w:rFonts w:ascii="Times" w:hAnsi="Times" w:cs="Times"/>
        </w:rPr>
        <w:t>The object used for locking can be a private object or a public object. Though private is preferred as no one else can modify it. Like the client program.</w:t>
      </w:r>
    </w:p>
    <w:p w14:paraId="2821013C" w14:textId="77777777" w:rsidR="004527D0" w:rsidRPr="004527D0" w:rsidRDefault="004527D0" w:rsidP="004527D0">
      <w:pPr>
        <w:numPr>
          <w:ilvl w:val="1"/>
          <w:numId w:val="14"/>
        </w:numPr>
        <w:rPr>
          <w:rFonts w:ascii="Times" w:hAnsi="Times" w:cs="Times"/>
        </w:rPr>
      </w:pPr>
      <w:r w:rsidRPr="004527D0">
        <w:rPr>
          <w:rFonts w:ascii="Times" w:hAnsi="Times" w:cs="Times"/>
          <w:b/>
          <w:bCs/>
        </w:rPr>
        <w:t>NOTE:</w:t>
      </w:r>
      <w:r w:rsidRPr="004527D0">
        <w:rPr>
          <w:rFonts w:ascii="Times" w:hAnsi="Times" w:cs="Times"/>
        </w:rPr>
        <w:t xml:space="preserve">  A good pattern to make the mutable objects as thread safe is to always return the copy of mutable items in the get method and to save the copy of received items in the set method.</w:t>
      </w:r>
    </w:p>
    <w:p w14:paraId="1539214F" w14:textId="77777777" w:rsidR="004527D0" w:rsidRPr="004527D0" w:rsidRDefault="004527D0" w:rsidP="004527D0">
      <w:pPr>
        <w:numPr>
          <w:ilvl w:val="2"/>
          <w:numId w:val="14"/>
        </w:numPr>
        <w:rPr>
          <w:rFonts w:ascii="Times" w:hAnsi="Times" w:cs="Times"/>
        </w:rPr>
      </w:pPr>
      <w:r w:rsidRPr="004527D0">
        <w:rPr>
          <w:rFonts w:ascii="Times" w:hAnsi="Times" w:cs="Times"/>
        </w:rPr>
        <w:t>using this there are no change for the mutable object to get escape.</w:t>
      </w:r>
    </w:p>
    <w:p w14:paraId="4BBF8441" w14:textId="77777777" w:rsidR="004527D0" w:rsidRPr="004527D0" w:rsidRDefault="004527D0" w:rsidP="004527D0">
      <w:pPr>
        <w:numPr>
          <w:ilvl w:val="2"/>
          <w:numId w:val="14"/>
        </w:numPr>
        <w:rPr>
          <w:rFonts w:ascii="Times" w:hAnsi="Times" w:cs="Times"/>
        </w:rPr>
      </w:pPr>
      <w:r w:rsidRPr="004527D0">
        <w:rPr>
          <w:rFonts w:ascii="Times" w:hAnsi="Times" w:cs="Times"/>
        </w:rPr>
        <w:t>This kind of pattern is followed when we are doing get/set with the Date type of variables in a class.</w:t>
      </w:r>
    </w:p>
    <w:p w14:paraId="0D418011" w14:textId="77777777" w:rsidR="004527D0" w:rsidRPr="004527D0" w:rsidRDefault="004527D0" w:rsidP="004527D0">
      <w:pPr>
        <w:rPr>
          <w:rFonts w:ascii="Times" w:hAnsi="Times" w:cs="Times"/>
        </w:rPr>
      </w:pPr>
    </w:p>
    <w:p w14:paraId="24DAC679" w14:textId="77777777" w:rsidR="004527D0" w:rsidRPr="004527D0" w:rsidRDefault="004527D0" w:rsidP="004527D0">
      <w:pPr>
        <w:rPr>
          <w:rFonts w:ascii="Times" w:hAnsi="Times" w:cs="Times"/>
        </w:rPr>
      </w:pPr>
    </w:p>
    <w:p w14:paraId="77FCCF91" w14:textId="77777777" w:rsidR="004527D0" w:rsidRPr="004527D0" w:rsidRDefault="004527D0" w:rsidP="004527D0">
      <w:pPr>
        <w:rPr>
          <w:rFonts w:ascii="Times" w:hAnsi="Times" w:cs="Times"/>
        </w:rPr>
      </w:pPr>
    </w:p>
    <w:p w14:paraId="38B3F60C" w14:textId="77777777" w:rsidR="004527D0" w:rsidRPr="004527D0" w:rsidRDefault="004527D0" w:rsidP="004527D0">
      <w:pPr>
        <w:rPr>
          <w:rFonts w:ascii="Times" w:hAnsi="Times" w:cs="Times"/>
        </w:rPr>
      </w:pPr>
    </w:p>
    <w:p w14:paraId="6AF2F450" w14:textId="77777777" w:rsidR="004527D0" w:rsidRPr="004527D0" w:rsidRDefault="004527D0" w:rsidP="004527D0">
      <w:pPr>
        <w:rPr>
          <w:rFonts w:ascii="Times" w:hAnsi="Times" w:cs="Times"/>
        </w:rPr>
      </w:pPr>
      <w:r w:rsidRPr="004527D0">
        <w:rPr>
          <w:rFonts w:ascii="Times" w:hAnsi="Times" w:cs="Times"/>
          <w:b/>
          <w:bCs/>
        </w:rPr>
        <w:t>Task Execution:</w:t>
      </w:r>
    </w:p>
    <w:p w14:paraId="0593859F" w14:textId="77777777" w:rsidR="004527D0" w:rsidRPr="004527D0" w:rsidRDefault="004527D0" w:rsidP="004527D0">
      <w:pPr>
        <w:rPr>
          <w:rFonts w:ascii="Times" w:hAnsi="Times" w:cs="Times"/>
          <w:b/>
          <w:bCs/>
        </w:rPr>
      </w:pPr>
    </w:p>
    <w:p w14:paraId="0779CF40" w14:textId="77777777" w:rsidR="004527D0" w:rsidRPr="004527D0" w:rsidRDefault="004527D0" w:rsidP="004527D0">
      <w:pPr>
        <w:numPr>
          <w:ilvl w:val="0"/>
          <w:numId w:val="15"/>
        </w:numPr>
        <w:rPr>
          <w:rFonts w:ascii="Times" w:hAnsi="Times" w:cs="Times"/>
        </w:rPr>
      </w:pPr>
      <w:r w:rsidRPr="004527D0">
        <w:rPr>
          <w:rFonts w:ascii="Times" w:hAnsi="Times" w:cs="Times"/>
        </w:rPr>
        <w:t>A simpel scenario where we are giving a high computational task to a new thread. Assuming the the high computational task is independent.</w:t>
      </w:r>
    </w:p>
    <w:p w14:paraId="67107D59" w14:textId="77777777" w:rsidR="004527D0" w:rsidRPr="004527D0" w:rsidRDefault="004527D0" w:rsidP="004527D0">
      <w:pPr>
        <w:numPr>
          <w:ilvl w:val="1"/>
          <w:numId w:val="15"/>
        </w:numPr>
        <w:rPr>
          <w:rFonts w:ascii="Times" w:hAnsi="Times" w:cs="Times"/>
        </w:rPr>
      </w:pPr>
      <w:r w:rsidRPr="004527D0">
        <w:rPr>
          <w:rFonts w:ascii="Times" w:hAnsi="Times" w:cs="Times"/>
        </w:rPr>
        <w:t>All the tasks are going to execute in parallel thus increasing the performance.</w:t>
      </w:r>
    </w:p>
    <w:p w14:paraId="7EA5BAE3" w14:textId="77777777" w:rsidR="004527D0" w:rsidRPr="004527D0" w:rsidRDefault="004527D0" w:rsidP="004527D0">
      <w:pPr>
        <w:numPr>
          <w:ilvl w:val="1"/>
          <w:numId w:val="15"/>
        </w:numPr>
        <w:rPr>
          <w:rFonts w:ascii="Times" w:hAnsi="Times" w:cs="Times"/>
        </w:rPr>
      </w:pPr>
      <w:r w:rsidRPr="004527D0">
        <w:rPr>
          <w:rFonts w:ascii="Times" w:hAnsi="Times" w:cs="Times"/>
        </w:rPr>
        <w:t>Though there are some drawbacks</w:t>
      </w:r>
    </w:p>
    <w:p w14:paraId="36FF8476" w14:textId="77777777" w:rsidR="004527D0" w:rsidRPr="004527D0" w:rsidRDefault="004527D0" w:rsidP="004527D0">
      <w:pPr>
        <w:numPr>
          <w:ilvl w:val="2"/>
          <w:numId w:val="15"/>
        </w:numPr>
        <w:rPr>
          <w:rFonts w:ascii="Times" w:hAnsi="Times" w:cs="Times"/>
        </w:rPr>
      </w:pPr>
      <w:r w:rsidRPr="004527D0">
        <w:rPr>
          <w:rFonts w:ascii="Times" w:hAnsi="Times" w:cs="Times"/>
        </w:rPr>
        <w:t>Thread lifecycle overhead</w:t>
      </w:r>
    </w:p>
    <w:p w14:paraId="03896F39" w14:textId="77777777" w:rsidR="004527D0" w:rsidRPr="004527D0" w:rsidRDefault="004527D0" w:rsidP="004527D0">
      <w:pPr>
        <w:numPr>
          <w:ilvl w:val="3"/>
          <w:numId w:val="15"/>
        </w:numPr>
        <w:rPr>
          <w:rFonts w:ascii="Times" w:hAnsi="Times" w:cs="Times"/>
        </w:rPr>
      </w:pPr>
      <w:r w:rsidRPr="004527D0">
        <w:rPr>
          <w:rFonts w:ascii="Times" w:hAnsi="Times" w:cs="Times"/>
        </w:rPr>
        <w:t>Thread creating and destruction has computational overhead and might not be good for very light requests.</w:t>
      </w:r>
    </w:p>
    <w:p w14:paraId="4A7C94B4" w14:textId="77777777" w:rsidR="004527D0" w:rsidRPr="004527D0" w:rsidRDefault="004527D0" w:rsidP="004527D0">
      <w:pPr>
        <w:numPr>
          <w:ilvl w:val="2"/>
          <w:numId w:val="15"/>
        </w:numPr>
        <w:rPr>
          <w:rFonts w:ascii="Times" w:hAnsi="Times" w:cs="Times"/>
        </w:rPr>
      </w:pPr>
      <w:r w:rsidRPr="004527D0">
        <w:rPr>
          <w:rFonts w:ascii="Times" w:hAnsi="Times" w:cs="Times"/>
        </w:rPr>
        <w:t>Resource consumption</w:t>
      </w:r>
    </w:p>
    <w:p w14:paraId="2861A3AB" w14:textId="77777777" w:rsidR="004527D0" w:rsidRPr="004527D0" w:rsidRDefault="004527D0" w:rsidP="004527D0">
      <w:pPr>
        <w:numPr>
          <w:ilvl w:val="3"/>
          <w:numId w:val="15"/>
        </w:numPr>
        <w:rPr>
          <w:rFonts w:ascii="Times" w:hAnsi="Times" w:cs="Times"/>
        </w:rPr>
      </w:pPr>
      <w:r w:rsidRPr="004527D0">
        <w:rPr>
          <w:rFonts w:ascii="Times" w:hAnsi="Times" w:cs="Times"/>
        </w:rPr>
        <w:t>Threads consume system resources.</w:t>
      </w:r>
    </w:p>
    <w:p w14:paraId="44D0AEA3" w14:textId="77777777" w:rsidR="004527D0" w:rsidRPr="004527D0" w:rsidRDefault="004527D0" w:rsidP="004527D0">
      <w:pPr>
        <w:numPr>
          <w:ilvl w:val="3"/>
          <w:numId w:val="15"/>
        </w:numPr>
        <w:rPr>
          <w:rFonts w:ascii="Times" w:hAnsi="Times" w:cs="Times"/>
        </w:rPr>
      </w:pPr>
      <w:r w:rsidRPr="004527D0">
        <w:rPr>
          <w:rFonts w:ascii="Times" w:hAnsi="Times" w:cs="Times"/>
        </w:rPr>
        <w:t xml:space="preserve">When there are more threads than the available processors, the threads sit idle thus consuming more memory. </w:t>
      </w:r>
      <w:proofErr w:type="gramStart"/>
      <w:r w:rsidRPr="004527D0">
        <w:rPr>
          <w:rFonts w:ascii="Times" w:hAnsi="Times" w:cs="Times"/>
        </w:rPr>
        <w:t>Thus</w:t>
      </w:r>
      <w:proofErr w:type="gramEnd"/>
      <w:r w:rsidRPr="004527D0">
        <w:rPr>
          <w:rFonts w:ascii="Times" w:hAnsi="Times" w:cs="Times"/>
        </w:rPr>
        <w:t xml:space="preserve"> they would pressurize the garbage collector</w:t>
      </w:r>
    </w:p>
    <w:p w14:paraId="14C8830D" w14:textId="77777777" w:rsidR="004527D0" w:rsidRPr="004527D0" w:rsidRDefault="004527D0" w:rsidP="004527D0">
      <w:pPr>
        <w:numPr>
          <w:ilvl w:val="3"/>
          <w:numId w:val="15"/>
        </w:numPr>
        <w:rPr>
          <w:rFonts w:ascii="Times" w:hAnsi="Times" w:cs="Times"/>
        </w:rPr>
      </w:pPr>
      <w:r w:rsidRPr="004527D0">
        <w:rPr>
          <w:rFonts w:ascii="Times" w:hAnsi="Times" w:cs="Times"/>
        </w:rPr>
        <w:t>If all CPU are already busy with the current threads, creating new threads might degrade the performance.</w:t>
      </w:r>
    </w:p>
    <w:p w14:paraId="6B584969" w14:textId="77777777" w:rsidR="004527D0" w:rsidRPr="004527D0" w:rsidRDefault="004527D0" w:rsidP="004527D0">
      <w:pPr>
        <w:numPr>
          <w:ilvl w:val="2"/>
          <w:numId w:val="15"/>
        </w:numPr>
        <w:rPr>
          <w:rFonts w:ascii="Times" w:hAnsi="Times" w:cs="Times"/>
        </w:rPr>
      </w:pPr>
      <w:r w:rsidRPr="004527D0">
        <w:rPr>
          <w:rFonts w:ascii="Times" w:hAnsi="Times" w:cs="Times"/>
        </w:rPr>
        <w:t>Stability</w:t>
      </w:r>
    </w:p>
    <w:p w14:paraId="35052A1F" w14:textId="77777777" w:rsidR="004527D0" w:rsidRPr="004527D0" w:rsidRDefault="004527D0" w:rsidP="004527D0">
      <w:pPr>
        <w:numPr>
          <w:ilvl w:val="3"/>
          <w:numId w:val="15"/>
        </w:numPr>
        <w:rPr>
          <w:rFonts w:ascii="Times" w:hAnsi="Times" w:cs="Times"/>
        </w:rPr>
      </w:pPr>
      <w:r w:rsidRPr="004527D0">
        <w:rPr>
          <w:rFonts w:ascii="Times" w:hAnsi="Times" w:cs="Times"/>
        </w:rPr>
        <w:t>Creating more threads than permitted by OS would raise OutOfMemory Exception and it’s difficult to recover from the error.</w:t>
      </w:r>
    </w:p>
    <w:p w14:paraId="222DAD2C" w14:textId="77777777" w:rsidR="004527D0" w:rsidRPr="004527D0" w:rsidRDefault="004527D0" w:rsidP="004527D0">
      <w:pPr>
        <w:numPr>
          <w:ilvl w:val="1"/>
          <w:numId w:val="15"/>
        </w:numPr>
        <w:rPr>
          <w:rFonts w:ascii="Times" w:hAnsi="Times" w:cs="Times"/>
        </w:rPr>
      </w:pPr>
      <w:proofErr w:type="gramStart"/>
      <w:r w:rsidRPr="004527D0">
        <w:rPr>
          <w:rFonts w:ascii="Times" w:hAnsi="Times" w:cs="Times"/>
        </w:rPr>
        <w:t>So</w:t>
      </w:r>
      <w:proofErr w:type="gramEnd"/>
      <w:r w:rsidRPr="004527D0">
        <w:rPr>
          <w:rFonts w:ascii="Times" w:hAnsi="Times" w:cs="Times"/>
        </w:rPr>
        <w:t xml:space="preserve"> conclusion is there should be way to configure how many threads should be created.</w:t>
      </w:r>
    </w:p>
    <w:p w14:paraId="4D593684" w14:textId="77777777" w:rsidR="004527D0" w:rsidRPr="004527D0" w:rsidRDefault="004527D0" w:rsidP="004527D0">
      <w:pPr>
        <w:numPr>
          <w:ilvl w:val="0"/>
          <w:numId w:val="15"/>
        </w:numPr>
        <w:rPr>
          <w:rFonts w:ascii="Times" w:hAnsi="Times" w:cs="Times"/>
        </w:rPr>
      </w:pPr>
      <w:r w:rsidRPr="004527D0">
        <w:rPr>
          <w:rFonts w:ascii="Times" w:hAnsi="Times" w:cs="Times"/>
          <w:b/>
          <w:bCs/>
          <w:i/>
          <w:iCs/>
        </w:rPr>
        <w:t>Executor Framework:</w:t>
      </w:r>
    </w:p>
    <w:p w14:paraId="728D555E" w14:textId="77777777" w:rsidR="004527D0" w:rsidRPr="004527D0" w:rsidRDefault="004527D0" w:rsidP="004527D0">
      <w:pPr>
        <w:numPr>
          <w:ilvl w:val="1"/>
          <w:numId w:val="15"/>
        </w:numPr>
        <w:rPr>
          <w:rFonts w:ascii="Times" w:hAnsi="Times" w:cs="Times"/>
        </w:rPr>
      </w:pPr>
      <w:r w:rsidRPr="004527D0">
        <w:rPr>
          <w:rFonts w:ascii="Times" w:hAnsi="Times" w:cs="Times"/>
        </w:rPr>
        <w:t>provides a flexible implementation of threadPool</w:t>
      </w:r>
    </w:p>
    <w:p w14:paraId="3310FB2C" w14:textId="77777777" w:rsidR="004527D0" w:rsidRPr="004527D0" w:rsidRDefault="004527D0" w:rsidP="004527D0">
      <w:pPr>
        <w:numPr>
          <w:ilvl w:val="1"/>
          <w:numId w:val="15"/>
        </w:numPr>
        <w:rPr>
          <w:rFonts w:ascii="Times" w:hAnsi="Times" w:cs="Times"/>
        </w:rPr>
      </w:pPr>
      <w:r w:rsidRPr="004527D0">
        <w:rPr>
          <w:rFonts w:ascii="Times" w:hAnsi="Times" w:cs="Times"/>
        </w:rPr>
        <w:t>It follows the producer-consumer pattern where the submitter task is the producer which create tasks and the thread that executes the task is the consumer.</w:t>
      </w:r>
    </w:p>
    <w:p w14:paraId="2D80A2EC" w14:textId="77777777" w:rsidR="004527D0" w:rsidRPr="004527D0" w:rsidRDefault="004527D0" w:rsidP="004527D0">
      <w:pPr>
        <w:numPr>
          <w:ilvl w:val="1"/>
          <w:numId w:val="15"/>
        </w:numPr>
        <w:rPr>
          <w:rFonts w:ascii="Times" w:hAnsi="Times" w:cs="Times"/>
        </w:rPr>
      </w:pPr>
      <w:r w:rsidRPr="004527D0">
        <w:rPr>
          <w:rFonts w:ascii="Times" w:hAnsi="Times" w:cs="Times"/>
        </w:rPr>
        <w:t>We can implement the Executor to change the configuration of how the threads are assigned.</w:t>
      </w:r>
    </w:p>
    <w:p w14:paraId="3AF70CB4" w14:textId="77777777" w:rsidR="004527D0" w:rsidRPr="004527D0" w:rsidRDefault="004527D0" w:rsidP="004527D0">
      <w:pPr>
        <w:numPr>
          <w:ilvl w:val="1"/>
          <w:numId w:val="15"/>
        </w:numPr>
        <w:rPr>
          <w:rFonts w:ascii="Times" w:hAnsi="Times" w:cs="Times"/>
        </w:rPr>
      </w:pPr>
      <w:r w:rsidRPr="004527D0">
        <w:rPr>
          <w:rFonts w:ascii="Times" w:hAnsi="Times" w:cs="Times"/>
        </w:rPr>
        <w:t>We can create a new thread for each new request or a single thread for all.</w:t>
      </w:r>
    </w:p>
    <w:p w14:paraId="32AF2E7B" w14:textId="77777777" w:rsidR="004527D0" w:rsidRPr="004527D0" w:rsidRDefault="004527D0" w:rsidP="004527D0">
      <w:pPr>
        <w:numPr>
          <w:ilvl w:val="1"/>
          <w:numId w:val="15"/>
        </w:numPr>
        <w:rPr>
          <w:rFonts w:ascii="Times" w:hAnsi="Times" w:cs="Times"/>
        </w:rPr>
      </w:pPr>
      <w:r w:rsidRPr="004527D0">
        <w:rPr>
          <w:rFonts w:ascii="Times" w:hAnsi="Times" w:cs="Times"/>
          <w:b/>
          <w:bCs/>
        </w:rPr>
        <w:t>Execution Policies:</w:t>
      </w:r>
    </w:p>
    <w:p w14:paraId="0596FD67" w14:textId="77777777" w:rsidR="004527D0" w:rsidRPr="004527D0" w:rsidRDefault="004527D0" w:rsidP="004527D0">
      <w:pPr>
        <w:numPr>
          <w:ilvl w:val="2"/>
          <w:numId w:val="15"/>
        </w:numPr>
        <w:rPr>
          <w:rFonts w:ascii="Times" w:hAnsi="Times" w:cs="Times"/>
        </w:rPr>
      </w:pPr>
      <w:r w:rsidRPr="004527D0">
        <w:rPr>
          <w:rFonts w:ascii="Times" w:hAnsi="Times" w:cs="Times"/>
        </w:rPr>
        <w:t>what, where, when and how the task would be executed.</w:t>
      </w:r>
    </w:p>
    <w:p w14:paraId="0C840E4B" w14:textId="77777777" w:rsidR="004527D0" w:rsidRPr="004527D0" w:rsidRDefault="004527D0" w:rsidP="004527D0">
      <w:pPr>
        <w:numPr>
          <w:ilvl w:val="1"/>
          <w:numId w:val="15"/>
        </w:numPr>
        <w:rPr>
          <w:rFonts w:ascii="Times" w:hAnsi="Times" w:cs="Times"/>
        </w:rPr>
      </w:pPr>
      <w:r w:rsidRPr="004527D0">
        <w:rPr>
          <w:rFonts w:ascii="Times" w:hAnsi="Times" w:cs="Times"/>
          <w:b/>
          <w:bCs/>
        </w:rPr>
        <w:t>Thread Pool:</w:t>
      </w:r>
    </w:p>
    <w:p w14:paraId="41251DBA" w14:textId="77777777" w:rsidR="004527D0" w:rsidRPr="004527D0" w:rsidRDefault="004527D0" w:rsidP="004527D0">
      <w:pPr>
        <w:numPr>
          <w:ilvl w:val="2"/>
          <w:numId w:val="15"/>
        </w:numPr>
        <w:rPr>
          <w:rFonts w:ascii="Times" w:hAnsi="Times" w:cs="Times"/>
        </w:rPr>
      </w:pPr>
      <w:r w:rsidRPr="004527D0">
        <w:rPr>
          <w:rFonts w:ascii="Times" w:hAnsi="Times" w:cs="Times"/>
        </w:rPr>
        <w:t>homogeneous pool of worker threads</w:t>
      </w:r>
    </w:p>
    <w:p w14:paraId="47F2312D" w14:textId="77777777" w:rsidR="004527D0" w:rsidRPr="004527D0" w:rsidRDefault="004527D0" w:rsidP="004527D0">
      <w:pPr>
        <w:numPr>
          <w:ilvl w:val="2"/>
          <w:numId w:val="15"/>
        </w:numPr>
        <w:rPr>
          <w:rFonts w:ascii="Times" w:hAnsi="Times" w:cs="Times"/>
        </w:rPr>
      </w:pPr>
      <w:r w:rsidRPr="004527D0">
        <w:rPr>
          <w:rFonts w:ascii="Times" w:hAnsi="Times" w:cs="Times"/>
        </w:rPr>
        <w:t>life cycle of worker threads</w:t>
      </w:r>
    </w:p>
    <w:p w14:paraId="31556590" w14:textId="77777777" w:rsidR="004527D0" w:rsidRPr="004527D0" w:rsidRDefault="004527D0" w:rsidP="004527D0">
      <w:pPr>
        <w:numPr>
          <w:ilvl w:val="3"/>
          <w:numId w:val="15"/>
        </w:numPr>
        <w:rPr>
          <w:rFonts w:ascii="Times" w:hAnsi="Times" w:cs="Times"/>
        </w:rPr>
      </w:pPr>
      <w:r w:rsidRPr="004527D0">
        <w:rPr>
          <w:rFonts w:ascii="Times" w:hAnsi="Times" w:cs="Times"/>
        </w:rPr>
        <w:t xml:space="preserve">request </w:t>
      </w:r>
      <w:r w:rsidRPr="004527D0">
        <w:rPr>
          <w:rFonts w:ascii="Times" w:hAnsi="Times" w:cs="Times"/>
          <w:b/>
          <w:bCs/>
        </w:rPr>
        <w:t>work queue</w:t>
      </w:r>
      <w:r w:rsidRPr="004527D0">
        <w:rPr>
          <w:rFonts w:ascii="Times" w:hAnsi="Times" w:cs="Times"/>
        </w:rPr>
        <w:t xml:space="preserve"> for the next task</w:t>
      </w:r>
    </w:p>
    <w:p w14:paraId="34261377" w14:textId="77777777" w:rsidR="004527D0" w:rsidRPr="004527D0" w:rsidRDefault="004527D0" w:rsidP="004527D0">
      <w:pPr>
        <w:numPr>
          <w:ilvl w:val="3"/>
          <w:numId w:val="15"/>
        </w:numPr>
        <w:rPr>
          <w:rFonts w:ascii="Times" w:hAnsi="Times" w:cs="Times"/>
        </w:rPr>
      </w:pPr>
      <w:r w:rsidRPr="004527D0">
        <w:rPr>
          <w:rFonts w:ascii="Times" w:hAnsi="Times" w:cs="Times"/>
        </w:rPr>
        <w:t>execute it.</w:t>
      </w:r>
    </w:p>
    <w:p w14:paraId="33C58104" w14:textId="77777777" w:rsidR="004527D0" w:rsidRPr="004527D0" w:rsidRDefault="004527D0" w:rsidP="004527D0">
      <w:pPr>
        <w:numPr>
          <w:ilvl w:val="3"/>
          <w:numId w:val="15"/>
        </w:numPr>
        <w:rPr>
          <w:rFonts w:ascii="Times" w:hAnsi="Times" w:cs="Times"/>
        </w:rPr>
      </w:pPr>
      <w:r w:rsidRPr="004527D0">
        <w:rPr>
          <w:rFonts w:ascii="Times" w:hAnsi="Times" w:cs="Times"/>
        </w:rPr>
        <w:t>go back waiting for another task.</w:t>
      </w:r>
    </w:p>
    <w:p w14:paraId="3AF3468D" w14:textId="77777777" w:rsidR="004527D0" w:rsidRPr="004527D0" w:rsidRDefault="004527D0" w:rsidP="004527D0">
      <w:pPr>
        <w:numPr>
          <w:ilvl w:val="2"/>
          <w:numId w:val="15"/>
        </w:numPr>
        <w:rPr>
          <w:rFonts w:ascii="Times" w:hAnsi="Times" w:cs="Times"/>
        </w:rPr>
      </w:pPr>
      <w:r w:rsidRPr="004527D0">
        <w:rPr>
          <w:rFonts w:ascii="Times" w:hAnsi="Times" w:cs="Times"/>
        </w:rPr>
        <w:t>Advantages over creating new threads for each work</w:t>
      </w:r>
    </w:p>
    <w:p w14:paraId="21E66FBC" w14:textId="77777777" w:rsidR="004527D0" w:rsidRPr="004527D0" w:rsidRDefault="004527D0" w:rsidP="004527D0">
      <w:pPr>
        <w:numPr>
          <w:ilvl w:val="3"/>
          <w:numId w:val="15"/>
        </w:numPr>
        <w:rPr>
          <w:rFonts w:ascii="Times" w:hAnsi="Times" w:cs="Times"/>
        </w:rPr>
      </w:pPr>
      <w:r w:rsidRPr="004527D0">
        <w:rPr>
          <w:rFonts w:ascii="Times" w:hAnsi="Times" w:cs="Times"/>
        </w:rPr>
        <w:t>limits the number of threads created thus lowers creation and teardown overhead of threads.</w:t>
      </w:r>
    </w:p>
    <w:p w14:paraId="205930FA" w14:textId="77777777" w:rsidR="004527D0" w:rsidRPr="004527D0" w:rsidRDefault="004527D0" w:rsidP="004527D0">
      <w:pPr>
        <w:numPr>
          <w:ilvl w:val="2"/>
          <w:numId w:val="15"/>
        </w:numPr>
        <w:rPr>
          <w:rFonts w:ascii="Times" w:hAnsi="Times" w:cs="Times"/>
        </w:rPr>
      </w:pPr>
      <w:r w:rsidRPr="004527D0">
        <w:rPr>
          <w:rFonts w:ascii="Times" w:hAnsi="Times" w:cs="Times"/>
        </w:rPr>
        <w:t>Types of TheadPools:</w:t>
      </w:r>
    </w:p>
    <w:p w14:paraId="18B8AAB5" w14:textId="77777777" w:rsidR="004527D0" w:rsidRPr="004527D0" w:rsidRDefault="004527D0" w:rsidP="004527D0">
      <w:pPr>
        <w:numPr>
          <w:ilvl w:val="3"/>
          <w:numId w:val="15"/>
        </w:numPr>
        <w:rPr>
          <w:rFonts w:ascii="Times" w:hAnsi="Times" w:cs="Times"/>
        </w:rPr>
      </w:pPr>
      <w:r w:rsidRPr="004527D0">
        <w:rPr>
          <w:rFonts w:ascii="Times" w:hAnsi="Times" w:cs="Times"/>
        </w:rPr>
        <w:t>FixedSizedThreadPool - guessable</w:t>
      </w:r>
    </w:p>
    <w:p w14:paraId="7F79AAF5" w14:textId="77777777" w:rsidR="004527D0" w:rsidRPr="004527D0" w:rsidRDefault="004527D0" w:rsidP="004527D0">
      <w:pPr>
        <w:numPr>
          <w:ilvl w:val="3"/>
          <w:numId w:val="15"/>
        </w:numPr>
        <w:rPr>
          <w:rFonts w:ascii="Times" w:hAnsi="Times" w:cs="Times"/>
        </w:rPr>
      </w:pPr>
      <w:r w:rsidRPr="004527D0">
        <w:rPr>
          <w:rFonts w:ascii="Times" w:hAnsi="Times" w:cs="Times"/>
        </w:rPr>
        <w:t>newCachedThreadPool</w:t>
      </w:r>
    </w:p>
    <w:p w14:paraId="79A06499" w14:textId="77777777" w:rsidR="004527D0" w:rsidRPr="004527D0" w:rsidRDefault="004527D0" w:rsidP="004527D0">
      <w:pPr>
        <w:numPr>
          <w:ilvl w:val="4"/>
          <w:numId w:val="15"/>
        </w:numPr>
        <w:rPr>
          <w:rFonts w:ascii="Times" w:hAnsi="Times" w:cs="Times"/>
        </w:rPr>
      </w:pPr>
      <w:r w:rsidRPr="004527D0">
        <w:rPr>
          <w:rFonts w:ascii="Times" w:hAnsi="Times" w:cs="Times"/>
        </w:rPr>
        <w:t>kills the threads if they are more than the current requirement</w:t>
      </w:r>
    </w:p>
    <w:p w14:paraId="19403B7E" w14:textId="77777777" w:rsidR="004527D0" w:rsidRPr="004527D0" w:rsidRDefault="004527D0" w:rsidP="004527D0">
      <w:pPr>
        <w:numPr>
          <w:ilvl w:val="4"/>
          <w:numId w:val="15"/>
        </w:numPr>
        <w:rPr>
          <w:rFonts w:ascii="Times" w:hAnsi="Times" w:cs="Times"/>
        </w:rPr>
      </w:pPr>
      <w:r w:rsidRPr="004527D0">
        <w:rPr>
          <w:rFonts w:ascii="Times" w:hAnsi="Times" w:cs="Times"/>
        </w:rPr>
        <w:t>spawn new threads when the requirement increases.</w:t>
      </w:r>
    </w:p>
    <w:p w14:paraId="503718A1" w14:textId="77777777" w:rsidR="004527D0" w:rsidRPr="004527D0" w:rsidRDefault="004527D0" w:rsidP="004527D0">
      <w:pPr>
        <w:numPr>
          <w:ilvl w:val="4"/>
          <w:numId w:val="15"/>
        </w:numPr>
        <w:rPr>
          <w:rFonts w:ascii="Times" w:hAnsi="Times" w:cs="Times"/>
        </w:rPr>
      </w:pPr>
      <w:r w:rsidRPr="004527D0">
        <w:rPr>
          <w:rFonts w:ascii="Times" w:hAnsi="Times" w:cs="Times"/>
        </w:rPr>
        <w:t>It doesn’t case for the limit and thus gives outOfMemory Exception if too many threads are spawned.</w:t>
      </w:r>
    </w:p>
    <w:p w14:paraId="6CB8B9BE" w14:textId="77777777" w:rsidR="004527D0" w:rsidRPr="004527D0" w:rsidRDefault="004527D0" w:rsidP="004527D0">
      <w:pPr>
        <w:numPr>
          <w:ilvl w:val="3"/>
          <w:numId w:val="15"/>
        </w:numPr>
        <w:rPr>
          <w:rFonts w:ascii="Times" w:hAnsi="Times" w:cs="Times"/>
        </w:rPr>
      </w:pPr>
      <w:r w:rsidRPr="004527D0">
        <w:rPr>
          <w:rFonts w:ascii="Times" w:hAnsi="Times" w:cs="Times"/>
        </w:rPr>
        <w:t>SingleThreadExecutor</w:t>
      </w:r>
    </w:p>
    <w:p w14:paraId="05BAA563" w14:textId="77777777" w:rsidR="004527D0" w:rsidRPr="004527D0" w:rsidRDefault="004527D0" w:rsidP="004527D0">
      <w:pPr>
        <w:numPr>
          <w:ilvl w:val="3"/>
          <w:numId w:val="15"/>
        </w:numPr>
        <w:rPr>
          <w:rFonts w:ascii="Times" w:hAnsi="Times" w:cs="Times"/>
        </w:rPr>
      </w:pPr>
      <w:r w:rsidRPr="004527D0">
        <w:rPr>
          <w:rFonts w:ascii="Times" w:hAnsi="Times" w:cs="Times"/>
        </w:rPr>
        <w:t>ScheduledThreadPool</w:t>
      </w:r>
    </w:p>
    <w:p w14:paraId="64678813" w14:textId="77777777" w:rsidR="004527D0" w:rsidRPr="004527D0" w:rsidRDefault="004527D0" w:rsidP="004527D0">
      <w:pPr>
        <w:numPr>
          <w:ilvl w:val="4"/>
          <w:numId w:val="15"/>
        </w:numPr>
        <w:rPr>
          <w:rFonts w:ascii="Times" w:hAnsi="Times" w:cs="Times"/>
        </w:rPr>
      </w:pPr>
      <w:r w:rsidRPr="004527D0">
        <w:rPr>
          <w:rFonts w:ascii="Times" w:hAnsi="Times" w:cs="Times"/>
        </w:rPr>
        <w:t>fixed sized thread pool that supports delayed and periodic task execution (like Timer).</w:t>
      </w:r>
    </w:p>
    <w:p w14:paraId="72DC3B2F" w14:textId="77777777" w:rsidR="004527D0" w:rsidRPr="004527D0" w:rsidRDefault="004527D0" w:rsidP="004527D0">
      <w:pPr>
        <w:numPr>
          <w:ilvl w:val="1"/>
          <w:numId w:val="15"/>
        </w:numPr>
        <w:rPr>
          <w:rFonts w:ascii="Times" w:hAnsi="Times" w:cs="Times"/>
        </w:rPr>
      </w:pPr>
      <w:r w:rsidRPr="004527D0">
        <w:rPr>
          <w:rFonts w:ascii="Times" w:hAnsi="Times" w:cs="Times"/>
        </w:rPr>
        <w:t>In pool based policy the web server doesn’t fail under heavy load.</w:t>
      </w:r>
    </w:p>
    <w:p w14:paraId="05D764B3" w14:textId="77777777" w:rsidR="004527D0" w:rsidRPr="004527D0" w:rsidRDefault="004527D0" w:rsidP="004527D0">
      <w:pPr>
        <w:numPr>
          <w:ilvl w:val="1"/>
          <w:numId w:val="15"/>
        </w:numPr>
        <w:rPr>
          <w:rFonts w:ascii="Times" w:hAnsi="Times" w:cs="Times"/>
        </w:rPr>
      </w:pPr>
      <w:r w:rsidRPr="004527D0">
        <w:rPr>
          <w:rFonts w:ascii="Times" w:hAnsi="Times" w:cs="Times"/>
          <w:b/>
          <w:bCs/>
        </w:rPr>
        <w:t>Executor Life Cycle:</w:t>
      </w:r>
    </w:p>
    <w:p w14:paraId="333EECC9" w14:textId="77777777" w:rsidR="004527D0" w:rsidRPr="004527D0" w:rsidRDefault="004527D0" w:rsidP="004527D0">
      <w:pPr>
        <w:numPr>
          <w:ilvl w:val="2"/>
          <w:numId w:val="15"/>
        </w:numPr>
        <w:rPr>
          <w:rFonts w:ascii="Times" w:hAnsi="Times" w:cs="Times"/>
        </w:rPr>
      </w:pPr>
      <w:r w:rsidRPr="004527D0">
        <w:rPr>
          <w:rFonts w:ascii="Times" w:hAnsi="Times" w:cs="Times"/>
        </w:rPr>
        <w:t>how to shut down the executor</w:t>
      </w:r>
    </w:p>
    <w:p w14:paraId="100EB8FC" w14:textId="77777777" w:rsidR="004527D0" w:rsidRPr="004527D0" w:rsidRDefault="004527D0" w:rsidP="004527D0">
      <w:pPr>
        <w:numPr>
          <w:ilvl w:val="2"/>
          <w:numId w:val="15"/>
        </w:numPr>
        <w:rPr>
          <w:rFonts w:ascii="Times" w:hAnsi="Times" w:cs="Times"/>
        </w:rPr>
      </w:pPr>
      <w:r w:rsidRPr="004527D0">
        <w:rPr>
          <w:rFonts w:ascii="Times" w:hAnsi="Times" w:cs="Times"/>
        </w:rPr>
        <w:t>JVM can’t exit unless all the crated threads are terminated</w:t>
      </w:r>
    </w:p>
    <w:p w14:paraId="1FDB467C" w14:textId="77777777" w:rsidR="004527D0" w:rsidRPr="004527D0" w:rsidRDefault="004527D0" w:rsidP="004527D0">
      <w:pPr>
        <w:numPr>
          <w:ilvl w:val="2"/>
          <w:numId w:val="15"/>
        </w:numPr>
        <w:rPr>
          <w:rFonts w:ascii="Times" w:hAnsi="Times" w:cs="Times"/>
        </w:rPr>
      </w:pPr>
      <w:r w:rsidRPr="004527D0">
        <w:rPr>
          <w:rFonts w:ascii="Times" w:hAnsi="Times" w:cs="Times"/>
        </w:rPr>
        <w:t>ExecutorService is the class that extends the Executor and adds number of methods for lifecycle management.</w:t>
      </w:r>
    </w:p>
    <w:p w14:paraId="3A2BB998" w14:textId="77777777" w:rsidR="004527D0" w:rsidRPr="004527D0" w:rsidRDefault="004527D0" w:rsidP="004527D0">
      <w:pPr>
        <w:numPr>
          <w:ilvl w:val="3"/>
          <w:numId w:val="15"/>
        </w:numPr>
        <w:rPr>
          <w:rFonts w:ascii="Times" w:hAnsi="Times" w:cs="Times"/>
        </w:rPr>
      </w:pPr>
      <w:r w:rsidRPr="004527D0">
        <w:rPr>
          <w:rFonts w:ascii="Times" w:hAnsi="Times" w:cs="Times"/>
        </w:rPr>
        <w:t>Stages</w:t>
      </w:r>
    </w:p>
    <w:p w14:paraId="3A7BDF0D" w14:textId="77777777" w:rsidR="004527D0" w:rsidRPr="004527D0" w:rsidRDefault="004527D0" w:rsidP="004527D0">
      <w:pPr>
        <w:numPr>
          <w:ilvl w:val="4"/>
          <w:numId w:val="15"/>
        </w:numPr>
        <w:rPr>
          <w:rFonts w:ascii="Times" w:hAnsi="Times" w:cs="Times"/>
        </w:rPr>
      </w:pPr>
      <w:r w:rsidRPr="004527D0">
        <w:rPr>
          <w:rFonts w:ascii="Times" w:hAnsi="Times" w:cs="Times"/>
        </w:rPr>
        <w:t>running</w:t>
      </w:r>
    </w:p>
    <w:p w14:paraId="3D28BF9A" w14:textId="77777777" w:rsidR="004527D0" w:rsidRPr="004527D0" w:rsidRDefault="004527D0" w:rsidP="004527D0">
      <w:pPr>
        <w:numPr>
          <w:ilvl w:val="4"/>
          <w:numId w:val="15"/>
        </w:numPr>
        <w:rPr>
          <w:rFonts w:ascii="Times" w:hAnsi="Times" w:cs="Times"/>
        </w:rPr>
      </w:pPr>
      <w:r w:rsidRPr="004527D0">
        <w:rPr>
          <w:rFonts w:ascii="Times" w:hAnsi="Times" w:cs="Times"/>
        </w:rPr>
        <w:t>shutting down</w:t>
      </w:r>
    </w:p>
    <w:p w14:paraId="5F4B5487" w14:textId="77777777" w:rsidR="004527D0" w:rsidRPr="004527D0" w:rsidRDefault="004527D0" w:rsidP="004527D0">
      <w:pPr>
        <w:numPr>
          <w:ilvl w:val="4"/>
          <w:numId w:val="15"/>
        </w:numPr>
        <w:rPr>
          <w:rFonts w:ascii="Times" w:hAnsi="Times" w:cs="Times"/>
        </w:rPr>
      </w:pPr>
      <w:r w:rsidRPr="004527D0">
        <w:rPr>
          <w:rFonts w:ascii="Times" w:hAnsi="Times" w:cs="Times"/>
        </w:rPr>
        <w:t>terminated</w:t>
      </w:r>
    </w:p>
    <w:p w14:paraId="67F6BA39" w14:textId="77777777" w:rsidR="004527D0" w:rsidRPr="004527D0" w:rsidRDefault="004527D0" w:rsidP="004527D0">
      <w:pPr>
        <w:numPr>
          <w:ilvl w:val="1"/>
          <w:numId w:val="15"/>
        </w:numPr>
        <w:rPr>
          <w:rFonts w:ascii="Times" w:hAnsi="Times" w:cs="Times"/>
        </w:rPr>
      </w:pPr>
      <w:r w:rsidRPr="004527D0">
        <w:rPr>
          <w:rFonts w:ascii="Times" w:hAnsi="Times" w:cs="Times"/>
          <w:b/>
          <w:bCs/>
        </w:rPr>
        <w:t>Delayed and periodic tasks</w:t>
      </w:r>
      <w:r w:rsidRPr="004527D0">
        <w:rPr>
          <w:rFonts w:ascii="Times" w:hAnsi="Times" w:cs="Times" w:hint="eastAsia"/>
        </w:rPr>
        <w:t> </w:t>
      </w:r>
    </w:p>
    <w:p w14:paraId="7F530E38" w14:textId="77777777" w:rsidR="004527D0" w:rsidRPr="004527D0" w:rsidRDefault="004527D0" w:rsidP="004527D0">
      <w:pPr>
        <w:numPr>
          <w:ilvl w:val="2"/>
          <w:numId w:val="15"/>
        </w:numPr>
        <w:rPr>
          <w:rFonts w:ascii="Times" w:hAnsi="Times" w:cs="Times"/>
        </w:rPr>
      </w:pPr>
      <w:r w:rsidRPr="004527D0">
        <w:rPr>
          <w:rFonts w:ascii="Times" w:hAnsi="Times" w:cs="Times"/>
        </w:rPr>
        <w:t>Timer vs ScheduleThreadPoolExecutor</w:t>
      </w:r>
    </w:p>
    <w:p w14:paraId="305581AA" w14:textId="77777777" w:rsidR="004527D0" w:rsidRPr="004527D0" w:rsidRDefault="004527D0" w:rsidP="004527D0">
      <w:pPr>
        <w:numPr>
          <w:ilvl w:val="3"/>
          <w:numId w:val="15"/>
        </w:numPr>
        <w:rPr>
          <w:rFonts w:ascii="Times" w:hAnsi="Times" w:cs="Times"/>
        </w:rPr>
      </w:pPr>
      <w:r w:rsidRPr="004527D0">
        <w:rPr>
          <w:rFonts w:ascii="Times" w:hAnsi="Times" w:cs="Times"/>
        </w:rPr>
        <w:t>Timer uses a single thread for executing timer tasks.</w:t>
      </w:r>
    </w:p>
    <w:p w14:paraId="5B5C3265" w14:textId="77777777" w:rsidR="004527D0" w:rsidRPr="004527D0" w:rsidRDefault="004527D0" w:rsidP="004527D0">
      <w:pPr>
        <w:numPr>
          <w:ilvl w:val="3"/>
          <w:numId w:val="15"/>
        </w:numPr>
        <w:rPr>
          <w:rFonts w:ascii="Times" w:hAnsi="Times" w:cs="Times"/>
        </w:rPr>
      </w:pPr>
      <w:r w:rsidRPr="004527D0">
        <w:rPr>
          <w:rFonts w:ascii="Times" w:hAnsi="Times" w:cs="Times"/>
        </w:rPr>
        <w:t>ScheduledThreadPoolExecutor instead uses multiple threads for differed and periodic tasks.</w:t>
      </w:r>
    </w:p>
    <w:p w14:paraId="7B062C26" w14:textId="77777777" w:rsidR="004527D0" w:rsidRPr="004527D0" w:rsidRDefault="004527D0" w:rsidP="004527D0">
      <w:pPr>
        <w:numPr>
          <w:ilvl w:val="2"/>
          <w:numId w:val="15"/>
        </w:numPr>
        <w:rPr>
          <w:rFonts w:ascii="Times" w:hAnsi="Times" w:cs="Times"/>
        </w:rPr>
      </w:pPr>
      <w:r w:rsidRPr="004527D0">
        <w:rPr>
          <w:rFonts w:ascii="Times" w:hAnsi="Times" w:cs="Times"/>
        </w:rPr>
        <w:t>Timer behaves very badly when an unchecked exception is thrower from the the TimerTask.</w:t>
      </w:r>
    </w:p>
    <w:p w14:paraId="36D89761" w14:textId="77777777" w:rsidR="004527D0" w:rsidRPr="004527D0" w:rsidRDefault="004527D0" w:rsidP="004527D0">
      <w:pPr>
        <w:numPr>
          <w:ilvl w:val="3"/>
          <w:numId w:val="15"/>
        </w:numPr>
        <w:rPr>
          <w:rFonts w:ascii="Times" w:hAnsi="Times" w:cs="Times"/>
        </w:rPr>
      </w:pPr>
      <w:r w:rsidRPr="004527D0">
        <w:rPr>
          <w:rFonts w:ascii="Times" w:hAnsi="Times" w:cs="Times"/>
        </w:rPr>
        <w:t>Timer doesn’t catch the uncheck exception and thus terminates.</w:t>
      </w:r>
    </w:p>
    <w:p w14:paraId="2E343B88" w14:textId="77777777" w:rsidR="004527D0" w:rsidRPr="004527D0" w:rsidRDefault="004527D0" w:rsidP="004527D0">
      <w:pPr>
        <w:numPr>
          <w:ilvl w:val="3"/>
          <w:numId w:val="15"/>
        </w:numPr>
        <w:rPr>
          <w:rFonts w:ascii="Times" w:hAnsi="Times" w:cs="Times"/>
        </w:rPr>
      </w:pPr>
      <w:r w:rsidRPr="004527D0">
        <w:rPr>
          <w:rFonts w:ascii="Times" w:hAnsi="Times" w:cs="Times"/>
        </w:rPr>
        <w:t>Timer doesn’t recurrent the thread in this case and all the scheduled by not started tasks never run.</w:t>
      </w:r>
    </w:p>
    <w:p w14:paraId="24DC9B56" w14:textId="77777777" w:rsidR="004527D0" w:rsidRPr="004527D0" w:rsidRDefault="004527D0" w:rsidP="004527D0">
      <w:pPr>
        <w:numPr>
          <w:ilvl w:val="3"/>
          <w:numId w:val="15"/>
        </w:numPr>
        <w:rPr>
          <w:rFonts w:ascii="Times" w:hAnsi="Times" w:cs="Times"/>
        </w:rPr>
      </w:pPr>
      <w:proofErr w:type="gramStart"/>
      <w:r w:rsidRPr="004527D0">
        <w:rPr>
          <w:rFonts w:ascii="Times" w:hAnsi="Times" w:cs="Times"/>
        </w:rPr>
        <w:t>Also</w:t>
      </w:r>
      <w:proofErr w:type="gramEnd"/>
      <w:r w:rsidRPr="004527D0">
        <w:rPr>
          <w:rFonts w:ascii="Times" w:hAnsi="Times" w:cs="Times"/>
        </w:rPr>
        <w:t xml:space="preserve"> no new tasks can be scheduled now</w:t>
      </w:r>
    </w:p>
    <w:p w14:paraId="3E3FFE4B" w14:textId="77777777" w:rsidR="004527D0" w:rsidRPr="004527D0" w:rsidRDefault="004527D0" w:rsidP="004527D0">
      <w:pPr>
        <w:numPr>
          <w:ilvl w:val="3"/>
          <w:numId w:val="15"/>
        </w:numPr>
        <w:rPr>
          <w:rFonts w:ascii="Times" w:hAnsi="Times" w:cs="Times"/>
        </w:rPr>
      </w:pPr>
      <w:r w:rsidRPr="004527D0">
        <w:rPr>
          <w:rFonts w:ascii="Times" w:hAnsi="Times" w:cs="Times"/>
          <w:b/>
          <w:bCs/>
        </w:rPr>
        <w:t>This is known as thread leakage</w:t>
      </w:r>
      <w:r w:rsidRPr="004527D0">
        <w:rPr>
          <w:rFonts w:ascii="Times" w:hAnsi="Times" w:cs="Times"/>
        </w:rPr>
        <w:t>.</w:t>
      </w:r>
    </w:p>
    <w:p w14:paraId="380B6B19" w14:textId="77777777" w:rsidR="004527D0" w:rsidRPr="004527D0" w:rsidRDefault="004527D0" w:rsidP="004527D0">
      <w:pPr>
        <w:numPr>
          <w:ilvl w:val="1"/>
          <w:numId w:val="15"/>
        </w:numPr>
        <w:rPr>
          <w:rFonts w:ascii="Times" w:hAnsi="Times" w:cs="Times"/>
        </w:rPr>
      </w:pPr>
      <w:r w:rsidRPr="004527D0">
        <w:rPr>
          <w:rFonts w:ascii="Times" w:hAnsi="Times" w:cs="Times"/>
          <w:b/>
          <w:bCs/>
        </w:rPr>
        <w:t>Find parallelism:</w:t>
      </w:r>
    </w:p>
    <w:p w14:paraId="29186E7B" w14:textId="77777777" w:rsidR="004527D0" w:rsidRPr="004527D0" w:rsidRDefault="004527D0" w:rsidP="004527D0">
      <w:pPr>
        <w:numPr>
          <w:ilvl w:val="2"/>
          <w:numId w:val="15"/>
        </w:numPr>
        <w:rPr>
          <w:rFonts w:ascii="Times" w:hAnsi="Times" w:cs="Times"/>
        </w:rPr>
      </w:pPr>
      <w:r w:rsidRPr="004527D0">
        <w:rPr>
          <w:rFonts w:ascii="Times" w:hAnsi="Times" w:cs="Times"/>
        </w:rPr>
        <w:t>Result bearing tasks: Callable and Future</w:t>
      </w:r>
    </w:p>
    <w:p w14:paraId="29533AB4" w14:textId="77777777" w:rsidR="004527D0" w:rsidRPr="004527D0" w:rsidRDefault="004527D0" w:rsidP="004527D0">
      <w:pPr>
        <w:numPr>
          <w:ilvl w:val="3"/>
          <w:numId w:val="15"/>
        </w:numPr>
        <w:rPr>
          <w:rFonts w:ascii="Times" w:hAnsi="Times" w:cs="Times"/>
        </w:rPr>
      </w:pPr>
      <w:r w:rsidRPr="004527D0">
        <w:rPr>
          <w:rFonts w:ascii="Times" w:hAnsi="Times" w:cs="Times"/>
        </w:rPr>
        <w:t>Executor uses Runnable as it’s basic task representation</w:t>
      </w:r>
    </w:p>
    <w:p w14:paraId="78FFD2F2" w14:textId="77777777" w:rsidR="004527D0" w:rsidRPr="004527D0" w:rsidRDefault="004527D0" w:rsidP="004527D0">
      <w:pPr>
        <w:numPr>
          <w:ilvl w:val="4"/>
          <w:numId w:val="15"/>
        </w:numPr>
        <w:rPr>
          <w:rFonts w:ascii="Times" w:hAnsi="Times" w:cs="Times"/>
        </w:rPr>
      </w:pPr>
      <w:r w:rsidRPr="004527D0">
        <w:rPr>
          <w:rFonts w:ascii="Times" w:hAnsi="Times" w:cs="Times"/>
        </w:rPr>
        <w:t>Though Runnable is a fairly limited abstraction as it can’t return any values or throw checked exception.</w:t>
      </w:r>
    </w:p>
    <w:p w14:paraId="094C79AA" w14:textId="77777777" w:rsidR="004527D0" w:rsidRPr="004527D0" w:rsidRDefault="004527D0" w:rsidP="004527D0">
      <w:pPr>
        <w:numPr>
          <w:ilvl w:val="4"/>
          <w:numId w:val="15"/>
        </w:numPr>
        <w:rPr>
          <w:rFonts w:ascii="Times" w:hAnsi="Times" w:cs="Times"/>
        </w:rPr>
      </w:pPr>
      <w:r w:rsidRPr="004527D0">
        <w:rPr>
          <w:rFonts w:ascii="Times" w:hAnsi="Times" w:cs="Times"/>
        </w:rPr>
        <w:t>Though it can make change in a shared data structure that can be read by other thread.</w:t>
      </w:r>
    </w:p>
    <w:p w14:paraId="55E42A06" w14:textId="77777777" w:rsidR="004527D0" w:rsidRPr="004527D0" w:rsidRDefault="004527D0" w:rsidP="004527D0">
      <w:pPr>
        <w:numPr>
          <w:ilvl w:val="3"/>
          <w:numId w:val="15"/>
        </w:numPr>
        <w:rPr>
          <w:rFonts w:ascii="Times" w:hAnsi="Times" w:cs="Times"/>
        </w:rPr>
      </w:pPr>
      <w:r w:rsidRPr="004527D0">
        <w:rPr>
          <w:rFonts w:ascii="Times" w:hAnsi="Times" w:cs="Times"/>
        </w:rPr>
        <w:t>In case of differed calls, Callable is a better abstraction.</w:t>
      </w:r>
    </w:p>
    <w:p w14:paraId="2D2D1C05" w14:textId="77777777" w:rsidR="004527D0" w:rsidRPr="004527D0" w:rsidRDefault="004527D0" w:rsidP="004527D0">
      <w:pPr>
        <w:numPr>
          <w:ilvl w:val="4"/>
          <w:numId w:val="15"/>
        </w:numPr>
        <w:rPr>
          <w:rFonts w:ascii="Times" w:hAnsi="Times" w:cs="Times"/>
        </w:rPr>
      </w:pPr>
      <w:r w:rsidRPr="004527D0">
        <w:rPr>
          <w:rFonts w:ascii="Times" w:hAnsi="Times" w:cs="Times"/>
        </w:rPr>
        <w:t xml:space="preserve">it expects that the main entry point </w:t>
      </w:r>
      <w:r w:rsidRPr="004527D0">
        <w:rPr>
          <w:rFonts w:ascii="Times" w:hAnsi="Times" w:cs="Times"/>
          <w:b/>
          <w:bCs/>
          <w:i/>
          <w:iCs/>
        </w:rPr>
        <w:t>call</w:t>
      </w:r>
      <w:r w:rsidRPr="004527D0">
        <w:rPr>
          <w:rFonts w:ascii="Times" w:hAnsi="Times" w:cs="Times"/>
        </w:rPr>
        <w:t xml:space="preserve"> will return a value and might throw an </w:t>
      </w:r>
      <w:proofErr w:type="gramStart"/>
      <w:r w:rsidRPr="004527D0">
        <w:rPr>
          <w:rFonts w:ascii="Times" w:hAnsi="Times" w:cs="Times"/>
        </w:rPr>
        <w:t>exception(</w:t>
      </w:r>
      <w:proofErr w:type="gramEnd"/>
      <w:r w:rsidRPr="004527D0">
        <w:rPr>
          <w:rFonts w:ascii="Times" w:hAnsi="Times" w:cs="Times"/>
        </w:rPr>
        <w:t>for non returning task it uses Callable&lt;void&gt;)</w:t>
      </w:r>
    </w:p>
    <w:p w14:paraId="3698BE9D" w14:textId="77777777" w:rsidR="004527D0" w:rsidRPr="004527D0" w:rsidRDefault="004527D0" w:rsidP="004527D0">
      <w:pPr>
        <w:numPr>
          <w:ilvl w:val="2"/>
          <w:numId w:val="15"/>
        </w:numPr>
        <w:rPr>
          <w:rFonts w:ascii="Times" w:hAnsi="Times" w:cs="Times"/>
        </w:rPr>
      </w:pPr>
      <w:r w:rsidRPr="004527D0">
        <w:rPr>
          <w:rFonts w:ascii="Times" w:hAnsi="Times" w:cs="Times"/>
        </w:rPr>
        <w:t>The task executed by the Executor has 4 phases:</w:t>
      </w:r>
    </w:p>
    <w:p w14:paraId="1CD55BDD" w14:textId="77777777" w:rsidR="004527D0" w:rsidRPr="004527D0" w:rsidRDefault="004527D0" w:rsidP="004527D0">
      <w:pPr>
        <w:numPr>
          <w:ilvl w:val="3"/>
          <w:numId w:val="15"/>
        </w:numPr>
        <w:rPr>
          <w:rFonts w:ascii="Times" w:hAnsi="Times" w:cs="Times"/>
        </w:rPr>
      </w:pPr>
      <w:r w:rsidRPr="004527D0">
        <w:rPr>
          <w:rFonts w:ascii="Times" w:hAnsi="Times" w:cs="Times"/>
        </w:rPr>
        <w:t>created</w:t>
      </w:r>
    </w:p>
    <w:p w14:paraId="4031E40F" w14:textId="77777777" w:rsidR="004527D0" w:rsidRPr="004527D0" w:rsidRDefault="004527D0" w:rsidP="004527D0">
      <w:pPr>
        <w:numPr>
          <w:ilvl w:val="3"/>
          <w:numId w:val="15"/>
        </w:numPr>
        <w:rPr>
          <w:rFonts w:ascii="Times" w:hAnsi="Times" w:cs="Times"/>
        </w:rPr>
      </w:pPr>
      <w:r w:rsidRPr="004527D0">
        <w:rPr>
          <w:rFonts w:ascii="Times" w:hAnsi="Times" w:cs="Times"/>
        </w:rPr>
        <w:t>submitted</w:t>
      </w:r>
    </w:p>
    <w:p w14:paraId="5506E4D2" w14:textId="77777777" w:rsidR="004527D0" w:rsidRPr="004527D0" w:rsidRDefault="004527D0" w:rsidP="004527D0">
      <w:pPr>
        <w:numPr>
          <w:ilvl w:val="3"/>
          <w:numId w:val="15"/>
        </w:numPr>
        <w:rPr>
          <w:rFonts w:ascii="Times" w:hAnsi="Times" w:cs="Times"/>
        </w:rPr>
      </w:pPr>
      <w:r w:rsidRPr="004527D0">
        <w:rPr>
          <w:rFonts w:ascii="Times" w:hAnsi="Times" w:cs="Times"/>
        </w:rPr>
        <w:t>started</w:t>
      </w:r>
    </w:p>
    <w:p w14:paraId="0485302C" w14:textId="77777777" w:rsidR="004527D0" w:rsidRPr="004527D0" w:rsidRDefault="004527D0" w:rsidP="004527D0">
      <w:pPr>
        <w:numPr>
          <w:ilvl w:val="3"/>
          <w:numId w:val="15"/>
        </w:numPr>
        <w:rPr>
          <w:rFonts w:ascii="Times" w:hAnsi="Times" w:cs="Times"/>
        </w:rPr>
      </w:pPr>
      <w:r w:rsidRPr="004527D0">
        <w:rPr>
          <w:rFonts w:ascii="Times" w:hAnsi="Times" w:cs="Times"/>
        </w:rPr>
        <w:t>completed/</w:t>
      </w:r>
    </w:p>
    <w:p w14:paraId="0495C056" w14:textId="77777777" w:rsidR="004527D0" w:rsidRPr="004527D0" w:rsidRDefault="004527D0" w:rsidP="004527D0">
      <w:pPr>
        <w:numPr>
          <w:ilvl w:val="2"/>
          <w:numId w:val="15"/>
        </w:numPr>
        <w:rPr>
          <w:rFonts w:ascii="Times" w:hAnsi="Times" w:cs="Times"/>
        </w:rPr>
      </w:pPr>
      <w:r w:rsidRPr="004527D0">
        <w:rPr>
          <w:rFonts w:ascii="Times" w:hAnsi="Times" w:cs="Times"/>
          <w:b/>
          <w:bCs/>
          <w:i/>
          <w:iCs/>
        </w:rPr>
        <w:t>In Executor framework, tasks that are started can sometime be cancelled if they are responsive to interruption</w:t>
      </w:r>
      <w:r w:rsidRPr="004527D0">
        <w:rPr>
          <w:rFonts w:ascii="Times" w:hAnsi="Times" w:cs="Times"/>
        </w:rPr>
        <w:t>.</w:t>
      </w:r>
    </w:p>
    <w:p w14:paraId="00004723" w14:textId="77777777" w:rsidR="004527D0" w:rsidRPr="004527D0" w:rsidRDefault="004527D0" w:rsidP="004527D0">
      <w:pPr>
        <w:numPr>
          <w:ilvl w:val="2"/>
          <w:numId w:val="15"/>
        </w:numPr>
        <w:rPr>
          <w:rFonts w:ascii="Times" w:hAnsi="Times" w:cs="Times"/>
        </w:rPr>
      </w:pPr>
      <w:r w:rsidRPr="004527D0">
        <w:rPr>
          <w:rFonts w:ascii="Times" w:hAnsi="Times" w:cs="Times"/>
        </w:rPr>
        <w:t>Future represents the lifecycle of a task.</w:t>
      </w:r>
    </w:p>
    <w:p w14:paraId="25B5BD6B" w14:textId="77777777" w:rsidR="004527D0" w:rsidRPr="004527D0" w:rsidRDefault="004527D0" w:rsidP="004527D0">
      <w:pPr>
        <w:numPr>
          <w:ilvl w:val="3"/>
          <w:numId w:val="15"/>
        </w:numPr>
        <w:rPr>
          <w:rFonts w:ascii="Times" w:hAnsi="Times" w:cs="Times"/>
        </w:rPr>
      </w:pPr>
      <w:r w:rsidRPr="004527D0">
        <w:rPr>
          <w:rFonts w:ascii="Times" w:hAnsi="Times" w:cs="Times"/>
        </w:rPr>
        <w:t>provides methods to test whether the task has completed or been cancelled, retrieve it’s result and cancel the task.</w:t>
      </w:r>
    </w:p>
    <w:p w14:paraId="48307216" w14:textId="77777777" w:rsidR="004527D0" w:rsidRPr="004527D0" w:rsidRDefault="004527D0" w:rsidP="004527D0">
      <w:pPr>
        <w:numPr>
          <w:ilvl w:val="3"/>
          <w:numId w:val="15"/>
        </w:numPr>
        <w:rPr>
          <w:rFonts w:ascii="Times" w:hAnsi="Times" w:cs="Times"/>
        </w:rPr>
      </w:pPr>
      <w:r w:rsidRPr="004527D0">
        <w:rPr>
          <w:rFonts w:ascii="Times" w:hAnsi="Times" w:cs="Times"/>
        </w:rPr>
        <w:t>returns immediately or throws an exception if the task has already completed.</w:t>
      </w:r>
    </w:p>
    <w:p w14:paraId="059590CF" w14:textId="77777777" w:rsidR="004527D0" w:rsidRPr="004527D0" w:rsidRDefault="004527D0" w:rsidP="004527D0">
      <w:pPr>
        <w:numPr>
          <w:ilvl w:val="4"/>
          <w:numId w:val="15"/>
        </w:numPr>
        <w:rPr>
          <w:rFonts w:ascii="Times" w:hAnsi="Times" w:cs="Times"/>
        </w:rPr>
      </w:pPr>
      <w:r w:rsidRPr="004527D0">
        <w:rPr>
          <w:rFonts w:ascii="Times" w:hAnsi="Times" w:cs="Times"/>
        </w:rPr>
        <w:t>if not then it’s blocked unless the task is completed.</w:t>
      </w:r>
    </w:p>
    <w:p w14:paraId="55E10E5E" w14:textId="77777777" w:rsidR="004527D0" w:rsidRPr="004527D0" w:rsidRDefault="004527D0" w:rsidP="004527D0">
      <w:pPr>
        <w:numPr>
          <w:ilvl w:val="4"/>
          <w:numId w:val="15"/>
        </w:numPr>
        <w:rPr>
          <w:rFonts w:ascii="Times" w:hAnsi="Times" w:cs="Times"/>
        </w:rPr>
      </w:pPr>
      <w:r w:rsidRPr="004527D0">
        <w:rPr>
          <w:rFonts w:ascii="Times" w:hAnsi="Times" w:cs="Times"/>
        </w:rPr>
        <w:t>if exception is throws it’s wrapped in Execution-Exception.</w:t>
      </w:r>
    </w:p>
    <w:p w14:paraId="35F11CB1" w14:textId="77777777" w:rsidR="004527D0" w:rsidRPr="004527D0" w:rsidRDefault="004527D0" w:rsidP="004527D0">
      <w:pPr>
        <w:numPr>
          <w:ilvl w:val="5"/>
          <w:numId w:val="15"/>
        </w:numPr>
        <w:rPr>
          <w:rFonts w:ascii="Times" w:hAnsi="Times" w:cs="Times"/>
        </w:rPr>
      </w:pPr>
      <w:r w:rsidRPr="004527D0">
        <w:rPr>
          <w:rFonts w:ascii="Times" w:hAnsi="Times" w:cs="Times"/>
        </w:rPr>
        <w:t>if it’s cancelled - CancellationException</w:t>
      </w:r>
    </w:p>
    <w:p w14:paraId="7DE68565" w14:textId="77777777" w:rsidR="004527D0" w:rsidRPr="004527D0" w:rsidRDefault="004527D0" w:rsidP="004527D0">
      <w:pPr>
        <w:numPr>
          <w:ilvl w:val="5"/>
          <w:numId w:val="15"/>
        </w:numPr>
        <w:rPr>
          <w:rFonts w:ascii="Times" w:hAnsi="Times" w:cs="Times"/>
        </w:rPr>
      </w:pPr>
      <w:r w:rsidRPr="004527D0">
        <w:rPr>
          <w:rFonts w:ascii="Times" w:hAnsi="Times" w:cs="Times"/>
        </w:rPr>
        <w:t xml:space="preserve">in ExecutionException that underlying cause can be retrieved using </w:t>
      </w:r>
      <w:proofErr w:type="gramStart"/>
      <w:r w:rsidRPr="004527D0">
        <w:rPr>
          <w:rFonts w:ascii="Times" w:hAnsi="Times" w:cs="Times"/>
        </w:rPr>
        <w:t>getCause(</w:t>
      </w:r>
      <w:proofErr w:type="gramEnd"/>
      <w:r w:rsidRPr="004527D0">
        <w:rPr>
          <w:rFonts w:ascii="Times" w:hAnsi="Times" w:cs="Times"/>
        </w:rPr>
        <w:t>).</w:t>
      </w:r>
    </w:p>
    <w:p w14:paraId="0F985E64" w14:textId="77777777" w:rsidR="004527D0" w:rsidRPr="004527D0" w:rsidRDefault="004527D0" w:rsidP="004527D0">
      <w:pPr>
        <w:numPr>
          <w:ilvl w:val="2"/>
          <w:numId w:val="15"/>
        </w:numPr>
        <w:rPr>
          <w:rFonts w:ascii="Times" w:hAnsi="Times" w:cs="Times"/>
        </w:rPr>
      </w:pPr>
      <w:r w:rsidRPr="004527D0">
        <w:rPr>
          <w:rFonts w:ascii="Times" w:hAnsi="Times" w:cs="Times"/>
        </w:rPr>
        <w:t>submitting a runnable or callable to executor and setting the result value for a future from the thread where the task was completed constitutes a safe publication.</w:t>
      </w:r>
    </w:p>
    <w:p w14:paraId="6369EEFA" w14:textId="77777777" w:rsidR="004527D0" w:rsidRPr="004527D0" w:rsidRDefault="004527D0" w:rsidP="004527D0">
      <w:pPr>
        <w:numPr>
          <w:ilvl w:val="1"/>
          <w:numId w:val="15"/>
        </w:numPr>
        <w:rPr>
          <w:rFonts w:ascii="Times" w:hAnsi="Times" w:cs="Times"/>
        </w:rPr>
      </w:pPr>
      <w:r w:rsidRPr="004527D0">
        <w:rPr>
          <w:rFonts w:ascii="Times" w:hAnsi="Times" w:cs="Times"/>
          <w:b/>
          <w:bCs/>
        </w:rPr>
        <w:t>CompletionService:</w:t>
      </w:r>
    </w:p>
    <w:p w14:paraId="7201E60D" w14:textId="77777777" w:rsidR="004527D0" w:rsidRPr="004527D0" w:rsidRDefault="004527D0" w:rsidP="004527D0">
      <w:pPr>
        <w:numPr>
          <w:ilvl w:val="2"/>
          <w:numId w:val="15"/>
        </w:numPr>
        <w:rPr>
          <w:rFonts w:ascii="Times" w:hAnsi="Times" w:cs="Times"/>
        </w:rPr>
      </w:pPr>
      <w:r w:rsidRPr="004527D0">
        <w:rPr>
          <w:rFonts w:ascii="Times" w:hAnsi="Times" w:cs="Times"/>
        </w:rPr>
        <w:t>a situation arises where we have a batch task and we want to retrieve the results as they become available</w:t>
      </w:r>
    </w:p>
    <w:p w14:paraId="4DE37CE1" w14:textId="77777777" w:rsidR="004527D0" w:rsidRPr="004527D0" w:rsidRDefault="004527D0" w:rsidP="004527D0">
      <w:pPr>
        <w:numPr>
          <w:ilvl w:val="3"/>
          <w:numId w:val="15"/>
        </w:numPr>
        <w:rPr>
          <w:rFonts w:ascii="Times" w:hAnsi="Times" w:cs="Times"/>
        </w:rPr>
      </w:pPr>
      <w:r w:rsidRPr="004527D0">
        <w:rPr>
          <w:rFonts w:ascii="Times" w:hAnsi="Times" w:cs="Times"/>
        </w:rPr>
        <w:t xml:space="preserve">As </w:t>
      </w:r>
      <w:proofErr w:type="gramStart"/>
      <w:r w:rsidRPr="004527D0">
        <w:rPr>
          <w:rFonts w:ascii="Times" w:hAnsi="Times" w:cs="Times"/>
        </w:rPr>
        <w:t>Future.get(</w:t>
      </w:r>
      <w:proofErr w:type="gramEnd"/>
      <w:r w:rsidRPr="004527D0">
        <w:rPr>
          <w:rFonts w:ascii="Times" w:hAnsi="Times" w:cs="Times"/>
        </w:rPr>
        <w:t>) is a blocking call. We can do get using a timeout of zero so that we can poll again and again for the completion of the tasks.</w:t>
      </w:r>
    </w:p>
    <w:p w14:paraId="2B3A9CD4" w14:textId="77777777" w:rsidR="004527D0" w:rsidRPr="004527D0" w:rsidRDefault="004527D0" w:rsidP="004527D0">
      <w:pPr>
        <w:numPr>
          <w:ilvl w:val="3"/>
          <w:numId w:val="15"/>
        </w:numPr>
        <w:rPr>
          <w:rFonts w:ascii="Times" w:hAnsi="Times" w:cs="Times"/>
        </w:rPr>
      </w:pPr>
      <w:r w:rsidRPr="004527D0">
        <w:rPr>
          <w:rFonts w:ascii="Times" w:hAnsi="Times" w:cs="Times"/>
        </w:rPr>
        <w:t>Another way to tackle this problem is using a CompletionService.</w:t>
      </w:r>
    </w:p>
    <w:p w14:paraId="029F49BC" w14:textId="77777777" w:rsidR="004527D0" w:rsidRPr="004527D0" w:rsidRDefault="004527D0" w:rsidP="004527D0">
      <w:pPr>
        <w:numPr>
          <w:ilvl w:val="2"/>
          <w:numId w:val="15"/>
        </w:numPr>
        <w:rPr>
          <w:rFonts w:ascii="Times" w:hAnsi="Times" w:cs="Times"/>
        </w:rPr>
      </w:pPr>
      <w:r w:rsidRPr="004527D0">
        <w:rPr>
          <w:rFonts w:ascii="Times" w:hAnsi="Times" w:cs="Times"/>
        </w:rPr>
        <w:t>it combines the functionality of a blockingQueue and an Executor Service.</w:t>
      </w:r>
    </w:p>
    <w:p w14:paraId="33DC672C" w14:textId="77777777" w:rsidR="004527D0" w:rsidRPr="004527D0" w:rsidRDefault="004527D0" w:rsidP="004527D0">
      <w:pPr>
        <w:numPr>
          <w:ilvl w:val="2"/>
          <w:numId w:val="15"/>
        </w:numPr>
        <w:rPr>
          <w:rFonts w:ascii="Times" w:hAnsi="Times" w:cs="Times"/>
        </w:rPr>
      </w:pPr>
      <w:r w:rsidRPr="004527D0">
        <w:rPr>
          <w:rFonts w:ascii="Times" w:hAnsi="Times" w:cs="Times"/>
        </w:rPr>
        <w:t>we can submit a callable task, use the queue like method of poll and take to retrieve the completed results which are packed in Future object as they become available.</w:t>
      </w:r>
    </w:p>
    <w:p w14:paraId="296ECD78" w14:textId="77777777" w:rsidR="004527D0" w:rsidRPr="004527D0" w:rsidRDefault="004527D0" w:rsidP="004527D0">
      <w:pPr>
        <w:numPr>
          <w:ilvl w:val="2"/>
          <w:numId w:val="15"/>
        </w:numPr>
        <w:rPr>
          <w:rFonts w:ascii="Times" w:hAnsi="Times" w:cs="Times"/>
        </w:rPr>
      </w:pPr>
      <w:r w:rsidRPr="004527D0">
        <w:rPr>
          <w:rFonts w:ascii="Times" w:hAnsi="Times" w:cs="Times"/>
        </w:rPr>
        <w:t>ExectuorCompletionService implements CompletionService - delegates the computation to the Executor.</w:t>
      </w:r>
    </w:p>
    <w:p w14:paraId="1ACD2DD7" w14:textId="77777777" w:rsidR="004527D0" w:rsidRPr="004527D0" w:rsidRDefault="004527D0" w:rsidP="004527D0">
      <w:pPr>
        <w:numPr>
          <w:ilvl w:val="2"/>
          <w:numId w:val="15"/>
        </w:numPr>
        <w:rPr>
          <w:rFonts w:ascii="Times" w:hAnsi="Times" w:cs="Times"/>
        </w:rPr>
      </w:pPr>
      <w:r w:rsidRPr="004527D0">
        <w:rPr>
          <w:rFonts w:ascii="Times" w:hAnsi="Times" w:cs="Times"/>
        </w:rPr>
        <w:t>Implementation:</w:t>
      </w:r>
    </w:p>
    <w:p w14:paraId="4C646241" w14:textId="77777777" w:rsidR="004527D0" w:rsidRPr="004527D0" w:rsidRDefault="004527D0" w:rsidP="004527D0">
      <w:pPr>
        <w:numPr>
          <w:ilvl w:val="3"/>
          <w:numId w:val="15"/>
        </w:numPr>
        <w:rPr>
          <w:rFonts w:ascii="Times" w:hAnsi="Times" w:cs="Times"/>
        </w:rPr>
      </w:pPr>
      <w:r w:rsidRPr="004527D0">
        <w:rPr>
          <w:rFonts w:ascii="Times" w:hAnsi="Times" w:cs="Times"/>
        </w:rPr>
        <w:t>implementation is quite simple</w:t>
      </w:r>
    </w:p>
    <w:p w14:paraId="421A2697" w14:textId="77777777" w:rsidR="004527D0" w:rsidRPr="004527D0" w:rsidRDefault="004527D0" w:rsidP="004527D0">
      <w:pPr>
        <w:numPr>
          <w:ilvl w:val="3"/>
          <w:numId w:val="15"/>
        </w:numPr>
        <w:rPr>
          <w:rFonts w:ascii="Times" w:hAnsi="Times" w:cs="Times"/>
        </w:rPr>
      </w:pPr>
      <w:r w:rsidRPr="004527D0">
        <w:rPr>
          <w:rFonts w:ascii="Times" w:hAnsi="Times" w:cs="Times"/>
        </w:rPr>
        <w:t>the constructor creates a blocking queue, to hold the completed results.</w:t>
      </w:r>
    </w:p>
    <w:p w14:paraId="00473392" w14:textId="77777777" w:rsidR="004527D0" w:rsidRPr="004527D0" w:rsidRDefault="004527D0" w:rsidP="004527D0">
      <w:pPr>
        <w:numPr>
          <w:ilvl w:val="3"/>
          <w:numId w:val="15"/>
        </w:numPr>
        <w:rPr>
          <w:rFonts w:ascii="Times" w:hAnsi="Times" w:cs="Times"/>
        </w:rPr>
      </w:pPr>
      <w:r w:rsidRPr="004527D0">
        <w:rPr>
          <w:rFonts w:ascii="Times" w:hAnsi="Times" w:cs="Times"/>
        </w:rPr>
        <w:t xml:space="preserve">FutureTask has </w:t>
      </w:r>
      <w:r w:rsidRPr="004527D0">
        <w:rPr>
          <w:rFonts w:ascii="Times" w:hAnsi="Times" w:cs="Times"/>
          <w:b/>
          <w:bCs/>
        </w:rPr>
        <w:t>done</w:t>
      </w:r>
      <w:r w:rsidRPr="004527D0">
        <w:rPr>
          <w:rFonts w:ascii="Times" w:hAnsi="Times" w:cs="Times"/>
        </w:rPr>
        <w:t> method which is called when the task is completed.</w:t>
      </w:r>
    </w:p>
    <w:p w14:paraId="46920ACE" w14:textId="77777777" w:rsidR="004527D0" w:rsidRPr="004527D0" w:rsidRDefault="004527D0" w:rsidP="004527D0">
      <w:pPr>
        <w:numPr>
          <w:ilvl w:val="3"/>
          <w:numId w:val="15"/>
        </w:numPr>
        <w:rPr>
          <w:rFonts w:ascii="Times" w:hAnsi="Times" w:cs="Times"/>
        </w:rPr>
      </w:pPr>
      <w:r w:rsidRPr="004527D0">
        <w:rPr>
          <w:rFonts w:ascii="Times" w:hAnsi="Times" w:cs="Times"/>
        </w:rPr>
        <w:t xml:space="preserve">When the task is </w:t>
      </w:r>
      <w:proofErr w:type="gramStart"/>
      <w:r w:rsidRPr="004527D0">
        <w:rPr>
          <w:rFonts w:ascii="Times" w:hAnsi="Times" w:cs="Times"/>
        </w:rPr>
        <w:t>submitted</w:t>
      </w:r>
      <w:proofErr w:type="gramEnd"/>
      <w:r w:rsidRPr="004527D0">
        <w:rPr>
          <w:rFonts w:ascii="Times" w:hAnsi="Times" w:cs="Times"/>
        </w:rPr>
        <w:t xml:space="preserve"> it’s wrapped in QueueingFuture, which is a subclass of FutureTask. It overrides the done method to place it inside a BlockingQueue.</w:t>
      </w:r>
    </w:p>
    <w:p w14:paraId="6BB56577" w14:textId="77777777" w:rsidR="004527D0" w:rsidRPr="004527D0" w:rsidRDefault="004527D0" w:rsidP="004527D0">
      <w:pPr>
        <w:numPr>
          <w:ilvl w:val="3"/>
          <w:numId w:val="15"/>
        </w:numPr>
        <w:rPr>
          <w:rFonts w:ascii="Times" w:hAnsi="Times" w:cs="Times"/>
        </w:rPr>
      </w:pPr>
      <w:r w:rsidRPr="004527D0">
        <w:rPr>
          <w:rFonts w:ascii="Times" w:hAnsi="Times" w:cs="Times"/>
        </w:rPr>
        <w:t xml:space="preserve">The </w:t>
      </w:r>
      <w:r w:rsidRPr="004527D0">
        <w:rPr>
          <w:rFonts w:ascii="Times" w:hAnsi="Times" w:cs="Times"/>
          <w:b/>
          <w:bCs/>
        </w:rPr>
        <w:t>take</w:t>
      </w:r>
      <w:r w:rsidRPr="004527D0">
        <w:rPr>
          <w:rFonts w:ascii="Times" w:hAnsi="Times" w:cs="Times"/>
        </w:rPr>
        <w:t xml:space="preserve"> and </w:t>
      </w:r>
      <w:r w:rsidRPr="004527D0">
        <w:rPr>
          <w:rFonts w:ascii="Times" w:hAnsi="Times" w:cs="Times"/>
          <w:b/>
          <w:bCs/>
        </w:rPr>
        <w:t>poll</w:t>
      </w:r>
      <w:r w:rsidRPr="004527D0">
        <w:rPr>
          <w:rFonts w:ascii="Times" w:hAnsi="Times" w:cs="Times"/>
        </w:rPr>
        <w:t xml:space="preserve"> methods delegates to the BlockingQueue. </w:t>
      </w:r>
      <w:proofErr w:type="gramStart"/>
      <w:r w:rsidRPr="004527D0">
        <w:rPr>
          <w:rFonts w:ascii="Times" w:hAnsi="Times" w:cs="Times"/>
        </w:rPr>
        <w:t>Thus</w:t>
      </w:r>
      <w:proofErr w:type="gramEnd"/>
      <w:r w:rsidRPr="004527D0">
        <w:rPr>
          <w:rFonts w:ascii="Times" w:hAnsi="Times" w:cs="Times"/>
        </w:rPr>
        <w:t xml:space="preserve"> blocking if the results are not available.</w:t>
      </w:r>
    </w:p>
    <w:p w14:paraId="29026C49" w14:textId="77777777" w:rsidR="004527D0" w:rsidRPr="004527D0" w:rsidRDefault="004527D0" w:rsidP="004527D0">
      <w:pPr>
        <w:numPr>
          <w:ilvl w:val="2"/>
          <w:numId w:val="15"/>
        </w:numPr>
        <w:rPr>
          <w:rFonts w:ascii="Times" w:hAnsi="Times" w:cs="Times"/>
        </w:rPr>
      </w:pPr>
      <w:r w:rsidRPr="004527D0">
        <w:rPr>
          <w:rFonts w:ascii="Times" w:hAnsi="Times" w:cs="Times"/>
        </w:rPr>
        <w:t>How this can be helpful?</w:t>
      </w:r>
    </w:p>
    <w:p w14:paraId="5D00EF47" w14:textId="77777777" w:rsidR="004527D0" w:rsidRPr="004527D0" w:rsidRDefault="004527D0" w:rsidP="004527D0">
      <w:pPr>
        <w:numPr>
          <w:ilvl w:val="3"/>
          <w:numId w:val="15"/>
        </w:numPr>
        <w:rPr>
          <w:rFonts w:ascii="Times" w:hAnsi="Times" w:cs="Times"/>
        </w:rPr>
      </w:pPr>
      <w:r w:rsidRPr="004527D0">
        <w:rPr>
          <w:rFonts w:ascii="Times" w:hAnsi="Times" w:cs="Times"/>
        </w:rPr>
        <w:t>Consider an application of rendering an html page with test and images. Amazon retain home page.</w:t>
      </w:r>
    </w:p>
    <w:p w14:paraId="07E870EE" w14:textId="77777777" w:rsidR="004527D0" w:rsidRPr="004527D0" w:rsidRDefault="004527D0" w:rsidP="004527D0">
      <w:pPr>
        <w:numPr>
          <w:ilvl w:val="3"/>
          <w:numId w:val="15"/>
        </w:numPr>
        <w:rPr>
          <w:rFonts w:ascii="Times" w:hAnsi="Times" w:cs="Times"/>
        </w:rPr>
      </w:pPr>
      <w:r w:rsidRPr="004527D0">
        <w:rPr>
          <w:rFonts w:ascii="Times" w:hAnsi="Times" w:cs="Times"/>
        </w:rPr>
        <w:t>There are different images and text to be downloaded. Let’s assume are calling multiple services for different txt and images that are required to be rendered on the page.</w:t>
      </w:r>
    </w:p>
    <w:p w14:paraId="7B4110C8" w14:textId="77777777" w:rsidR="004527D0" w:rsidRPr="004527D0" w:rsidRDefault="004527D0" w:rsidP="004527D0">
      <w:pPr>
        <w:numPr>
          <w:ilvl w:val="3"/>
          <w:numId w:val="15"/>
        </w:numPr>
        <w:rPr>
          <w:rFonts w:ascii="Times" w:hAnsi="Times" w:cs="Times"/>
        </w:rPr>
      </w:pPr>
      <w:r w:rsidRPr="004527D0">
        <w:rPr>
          <w:rFonts w:ascii="Times" w:hAnsi="Times" w:cs="Times"/>
        </w:rPr>
        <w:t>We can call all those services in parallel using ExecutorCompletionService and wait for each of the parallel task to be completed.</w:t>
      </w:r>
    </w:p>
    <w:p w14:paraId="0A2DBCF3" w14:textId="77777777" w:rsidR="004527D0" w:rsidRPr="004527D0" w:rsidRDefault="004527D0" w:rsidP="004527D0">
      <w:pPr>
        <w:numPr>
          <w:ilvl w:val="3"/>
          <w:numId w:val="15"/>
        </w:numPr>
        <w:rPr>
          <w:rFonts w:ascii="Times" w:hAnsi="Times" w:cs="Times"/>
        </w:rPr>
      </w:pPr>
      <w:r w:rsidRPr="004527D0">
        <w:rPr>
          <w:rFonts w:ascii="Times" w:hAnsi="Times" w:cs="Times"/>
        </w:rPr>
        <w:t>As they become available on the BlockingQueue for rendering we would render them on the html page one by one.</w:t>
      </w:r>
    </w:p>
    <w:p w14:paraId="17B66629" w14:textId="77777777" w:rsidR="004527D0" w:rsidRPr="004527D0" w:rsidRDefault="004527D0" w:rsidP="004527D0">
      <w:pPr>
        <w:numPr>
          <w:ilvl w:val="3"/>
          <w:numId w:val="15"/>
        </w:numPr>
        <w:rPr>
          <w:rFonts w:ascii="Times" w:hAnsi="Times" w:cs="Times"/>
        </w:rPr>
      </w:pPr>
      <w:proofErr w:type="gramStart"/>
      <w:r w:rsidRPr="004527D0">
        <w:rPr>
          <w:rFonts w:ascii="Times" w:hAnsi="Times" w:cs="Times"/>
        </w:rPr>
        <w:t>Thus</w:t>
      </w:r>
      <w:proofErr w:type="gramEnd"/>
      <w:r w:rsidRPr="004527D0">
        <w:rPr>
          <w:rFonts w:ascii="Times" w:hAnsi="Times" w:cs="Times"/>
        </w:rPr>
        <w:t xml:space="preserve"> making the rendering of a webpage in amazon as fast as possible.</w:t>
      </w:r>
    </w:p>
    <w:p w14:paraId="4B79E8FE" w14:textId="77777777" w:rsidR="004527D0" w:rsidRPr="004527D0" w:rsidRDefault="004527D0" w:rsidP="004527D0">
      <w:pPr>
        <w:numPr>
          <w:ilvl w:val="1"/>
          <w:numId w:val="15"/>
        </w:numPr>
        <w:rPr>
          <w:rFonts w:ascii="Times" w:hAnsi="Times" w:cs="Times"/>
        </w:rPr>
      </w:pPr>
      <w:proofErr w:type="gramStart"/>
      <w:r w:rsidRPr="004527D0">
        <w:rPr>
          <w:rFonts w:ascii="Times" w:hAnsi="Times" w:cs="Times"/>
        </w:rPr>
        <w:t>Future.get(</w:t>
      </w:r>
      <w:proofErr w:type="gramEnd"/>
      <w:r w:rsidRPr="004527D0">
        <w:rPr>
          <w:rFonts w:ascii="Times" w:hAnsi="Times" w:cs="Times"/>
        </w:rPr>
        <w:t>) takes the timeOut and thus raises TimeoutException if the result is not ready within a given time period.</w:t>
      </w:r>
    </w:p>
    <w:p w14:paraId="1EEC37A9" w14:textId="77777777" w:rsidR="004527D0" w:rsidRPr="004527D0" w:rsidRDefault="004527D0" w:rsidP="004527D0">
      <w:pPr>
        <w:numPr>
          <w:ilvl w:val="2"/>
          <w:numId w:val="15"/>
        </w:numPr>
        <w:rPr>
          <w:rFonts w:ascii="Times" w:hAnsi="Times" w:cs="Times"/>
        </w:rPr>
      </w:pPr>
      <w:r w:rsidRPr="004527D0">
        <w:rPr>
          <w:rFonts w:ascii="Times" w:hAnsi="Times" w:cs="Times"/>
        </w:rPr>
        <w:t>This raises the exception but the task might still be running on the thread.</w:t>
      </w:r>
    </w:p>
    <w:p w14:paraId="67200AA3" w14:textId="77777777" w:rsidR="004527D0" w:rsidRPr="004527D0" w:rsidRDefault="004527D0" w:rsidP="004527D0">
      <w:pPr>
        <w:numPr>
          <w:ilvl w:val="1"/>
          <w:numId w:val="15"/>
        </w:numPr>
        <w:rPr>
          <w:rFonts w:ascii="Times" w:hAnsi="Times" w:cs="Times"/>
        </w:rPr>
      </w:pPr>
      <w:proofErr w:type="gramStart"/>
      <w:r w:rsidRPr="004527D0">
        <w:rPr>
          <w:rFonts w:ascii="Times" w:hAnsi="Times" w:cs="Times"/>
        </w:rPr>
        <w:t>So</w:t>
      </w:r>
      <w:proofErr w:type="gramEnd"/>
      <w:r w:rsidRPr="004527D0">
        <w:rPr>
          <w:rFonts w:ascii="Times" w:hAnsi="Times" w:cs="Times"/>
        </w:rPr>
        <w:t xml:space="preserve"> another problem is to stop the timed task when they are running out of time.</w:t>
      </w:r>
    </w:p>
    <w:p w14:paraId="5344EA8D" w14:textId="77777777" w:rsidR="004527D0" w:rsidRPr="004527D0" w:rsidRDefault="004527D0" w:rsidP="004527D0">
      <w:pPr>
        <w:numPr>
          <w:ilvl w:val="2"/>
          <w:numId w:val="15"/>
        </w:numPr>
        <w:rPr>
          <w:rFonts w:ascii="Times" w:hAnsi="Times" w:cs="Times"/>
        </w:rPr>
      </w:pPr>
      <w:r w:rsidRPr="004527D0">
        <w:rPr>
          <w:rFonts w:ascii="Times" w:hAnsi="Times" w:cs="Times"/>
        </w:rPr>
        <w:t xml:space="preserve">We can create the task such that it’s managing </w:t>
      </w:r>
      <w:proofErr w:type="gramStart"/>
      <w:r w:rsidRPr="004527D0">
        <w:rPr>
          <w:rFonts w:ascii="Times" w:hAnsi="Times" w:cs="Times"/>
        </w:rPr>
        <w:t>it’s</w:t>
      </w:r>
      <w:proofErr w:type="gramEnd"/>
      <w:r w:rsidRPr="004527D0">
        <w:rPr>
          <w:rFonts w:ascii="Times" w:hAnsi="Times" w:cs="Times"/>
        </w:rPr>
        <w:t xml:space="preserve"> own time budget and aborts if it runs out of time.</w:t>
      </w:r>
    </w:p>
    <w:p w14:paraId="15E70D2D" w14:textId="77777777" w:rsidR="004527D0" w:rsidRPr="004527D0" w:rsidRDefault="004527D0" w:rsidP="004527D0">
      <w:pPr>
        <w:numPr>
          <w:ilvl w:val="2"/>
          <w:numId w:val="15"/>
        </w:numPr>
        <w:rPr>
          <w:rFonts w:ascii="Times" w:hAnsi="Times" w:cs="Times"/>
        </w:rPr>
      </w:pPr>
      <w:r w:rsidRPr="004527D0">
        <w:rPr>
          <w:rFonts w:ascii="Times" w:hAnsi="Times" w:cs="Times"/>
        </w:rPr>
        <w:t>or by cancelling the task if the time expires.</w:t>
      </w:r>
    </w:p>
    <w:p w14:paraId="5BF124AE" w14:textId="77777777" w:rsidR="004527D0" w:rsidRPr="004527D0" w:rsidRDefault="004527D0" w:rsidP="004527D0">
      <w:pPr>
        <w:numPr>
          <w:ilvl w:val="2"/>
          <w:numId w:val="15"/>
        </w:numPr>
        <w:rPr>
          <w:rFonts w:ascii="Times" w:hAnsi="Times" w:cs="Times"/>
        </w:rPr>
      </w:pPr>
      <w:r w:rsidRPr="004527D0">
        <w:rPr>
          <w:rFonts w:ascii="Times" w:hAnsi="Times" w:cs="Times"/>
        </w:rPr>
        <w:t>Sometime the task might not be written to be cancellable, it can be terminated early so that it doesn’t consume extra resources</w:t>
      </w:r>
    </w:p>
    <w:p w14:paraId="4D18FCEE" w14:textId="77777777" w:rsidR="004527D0" w:rsidRPr="004527D0" w:rsidRDefault="004527D0" w:rsidP="004527D0">
      <w:pPr>
        <w:numPr>
          <w:ilvl w:val="3"/>
          <w:numId w:val="15"/>
        </w:numPr>
        <w:rPr>
          <w:rFonts w:ascii="Times" w:hAnsi="Times" w:cs="Times"/>
        </w:rPr>
      </w:pPr>
      <w:r w:rsidRPr="004527D0">
        <w:rPr>
          <w:rFonts w:ascii="Times" w:hAnsi="Times" w:cs="Times"/>
        </w:rPr>
        <w:t>this is to be covered in next chapter.</w:t>
      </w:r>
    </w:p>
    <w:p w14:paraId="52AC0882" w14:textId="77777777" w:rsidR="004527D0" w:rsidRPr="004527D0" w:rsidRDefault="004527D0" w:rsidP="004527D0">
      <w:pPr>
        <w:numPr>
          <w:ilvl w:val="1"/>
          <w:numId w:val="15"/>
        </w:numPr>
        <w:rPr>
          <w:rFonts w:ascii="Times" w:hAnsi="Times" w:cs="Times"/>
        </w:rPr>
      </w:pPr>
      <w:r w:rsidRPr="004527D0">
        <w:rPr>
          <w:rFonts w:ascii="Times" w:hAnsi="Times" w:cs="Times"/>
        </w:rPr>
        <w:t xml:space="preserve">InvokeAll can take a list of Tasks and return a list of future in the same order. </w:t>
      </w:r>
      <w:proofErr w:type="gramStart"/>
      <w:r w:rsidRPr="004527D0">
        <w:rPr>
          <w:rFonts w:ascii="Times" w:hAnsi="Times" w:cs="Times"/>
        </w:rPr>
        <w:t>Thus</w:t>
      </w:r>
      <w:proofErr w:type="gramEnd"/>
      <w:r w:rsidRPr="004527D0">
        <w:rPr>
          <w:rFonts w:ascii="Times" w:hAnsi="Times" w:cs="Times"/>
        </w:rPr>
        <w:t xml:space="preserve"> invoking all those tasks at once.</w:t>
      </w:r>
    </w:p>
    <w:p w14:paraId="2CCF3919" w14:textId="77777777" w:rsidR="004527D0" w:rsidRPr="004527D0" w:rsidRDefault="004527D0" w:rsidP="004527D0">
      <w:pPr>
        <w:rPr>
          <w:rFonts w:ascii="Times" w:hAnsi="Times" w:cs="Times"/>
        </w:rPr>
      </w:pPr>
    </w:p>
    <w:p w14:paraId="24CE2DB4" w14:textId="77777777" w:rsidR="004527D0" w:rsidRPr="004527D0" w:rsidRDefault="004527D0" w:rsidP="004527D0">
      <w:pPr>
        <w:rPr>
          <w:rFonts w:ascii="Times" w:hAnsi="Times" w:cs="Times"/>
        </w:rPr>
      </w:pPr>
    </w:p>
    <w:p w14:paraId="14BC2005" w14:textId="77777777" w:rsidR="004527D0" w:rsidRPr="004527D0" w:rsidRDefault="004527D0" w:rsidP="004527D0">
      <w:pPr>
        <w:rPr>
          <w:rFonts w:ascii="Times" w:hAnsi="Times" w:cs="Times"/>
        </w:rPr>
      </w:pPr>
    </w:p>
    <w:p w14:paraId="10251A30" w14:textId="77777777" w:rsidR="004527D0" w:rsidRPr="004527D0" w:rsidRDefault="004527D0" w:rsidP="004527D0">
      <w:pPr>
        <w:rPr>
          <w:rFonts w:ascii="Times" w:hAnsi="Times" w:cs="Times"/>
        </w:rPr>
      </w:pPr>
    </w:p>
    <w:p w14:paraId="7A6A6A04" w14:textId="77777777" w:rsidR="004527D0" w:rsidRPr="004527D0" w:rsidRDefault="004527D0" w:rsidP="004527D0">
      <w:pPr>
        <w:rPr>
          <w:rFonts w:ascii="Times" w:hAnsi="Times" w:cs="Times"/>
        </w:rPr>
      </w:pPr>
    </w:p>
    <w:p w14:paraId="5F721FB3" w14:textId="77777777" w:rsidR="004527D0" w:rsidRPr="004527D0" w:rsidRDefault="004527D0" w:rsidP="004527D0">
      <w:pPr>
        <w:rPr>
          <w:rFonts w:ascii="Times" w:hAnsi="Times" w:cs="Times"/>
        </w:rPr>
      </w:pPr>
    </w:p>
    <w:p w14:paraId="383706CC" w14:textId="77777777" w:rsidR="004527D0" w:rsidRPr="004527D0" w:rsidRDefault="004527D0" w:rsidP="004527D0">
      <w:pPr>
        <w:rPr>
          <w:rFonts w:ascii="Times" w:hAnsi="Times" w:cs="Times"/>
        </w:rPr>
      </w:pPr>
      <w:r w:rsidRPr="004527D0">
        <w:rPr>
          <w:rFonts w:ascii="Times" w:hAnsi="Times" w:cs="Times"/>
          <w:b/>
          <w:bCs/>
        </w:rPr>
        <w:t>Cancellation and ShutDown:</w:t>
      </w:r>
    </w:p>
    <w:p w14:paraId="320C81BF" w14:textId="77777777" w:rsidR="004527D0" w:rsidRPr="004527D0" w:rsidRDefault="004527D0" w:rsidP="004527D0">
      <w:pPr>
        <w:numPr>
          <w:ilvl w:val="0"/>
          <w:numId w:val="16"/>
        </w:numPr>
        <w:rPr>
          <w:rFonts w:ascii="Times" w:hAnsi="Times" w:cs="Times"/>
        </w:rPr>
      </w:pPr>
      <w:r w:rsidRPr="004527D0">
        <w:rPr>
          <w:rFonts w:ascii="Times" w:hAnsi="Times" w:cs="Times"/>
        </w:rPr>
        <w:t>Till now the focus was on letting the task complete naturally, that is reaching their end point.</w:t>
      </w:r>
    </w:p>
    <w:p w14:paraId="24DA5AB9" w14:textId="77777777" w:rsidR="004527D0" w:rsidRPr="004527D0" w:rsidRDefault="004527D0" w:rsidP="004527D0">
      <w:pPr>
        <w:numPr>
          <w:ilvl w:val="0"/>
          <w:numId w:val="16"/>
        </w:numPr>
        <w:rPr>
          <w:rFonts w:ascii="Times" w:hAnsi="Times" w:cs="Times"/>
        </w:rPr>
      </w:pPr>
      <w:r w:rsidRPr="004527D0">
        <w:rPr>
          <w:rFonts w:ascii="Times" w:hAnsi="Times" w:cs="Times"/>
        </w:rPr>
        <w:t xml:space="preserve">But in many </w:t>
      </w:r>
      <w:proofErr w:type="gramStart"/>
      <w:r w:rsidRPr="004527D0">
        <w:rPr>
          <w:rFonts w:ascii="Times" w:hAnsi="Times" w:cs="Times"/>
        </w:rPr>
        <w:t>situations</w:t>
      </w:r>
      <w:proofErr w:type="gramEnd"/>
      <w:r w:rsidRPr="004527D0">
        <w:rPr>
          <w:rFonts w:ascii="Times" w:hAnsi="Times" w:cs="Times"/>
        </w:rPr>
        <w:t xml:space="preserve"> we would like the task to stop.</w:t>
      </w:r>
    </w:p>
    <w:p w14:paraId="67D738FB" w14:textId="77777777" w:rsidR="004527D0" w:rsidRPr="004527D0" w:rsidRDefault="004527D0" w:rsidP="004527D0">
      <w:pPr>
        <w:numPr>
          <w:ilvl w:val="0"/>
          <w:numId w:val="16"/>
        </w:numPr>
        <w:rPr>
          <w:rFonts w:ascii="Times" w:hAnsi="Times" w:cs="Times"/>
        </w:rPr>
      </w:pPr>
      <w:r w:rsidRPr="004527D0">
        <w:rPr>
          <w:rFonts w:ascii="Times" w:hAnsi="Times" w:cs="Times"/>
        </w:rPr>
        <w:t xml:space="preserve">For </w:t>
      </w:r>
      <w:proofErr w:type="gramStart"/>
      <w:r w:rsidRPr="004527D0">
        <w:rPr>
          <w:rFonts w:ascii="Times" w:hAnsi="Times" w:cs="Times"/>
        </w:rPr>
        <w:t>example</w:t>
      </w:r>
      <w:proofErr w:type="gramEnd"/>
      <w:r w:rsidRPr="004527D0">
        <w:rPr>
          <w:rFonts w:ascii="Times" w:hAnsi="Times" w:cs="Times"/>
        </w:rPr>
        <w:t xml:space="preserve"> I am parallelizing 10 api calls together</w:t>
      </w:r>
    </w:p>
    <w:p w14:paraId="46B1E3DA" w14:textId="77777777" w:rsidR="004527D0" w:rsidRPr="004527D0" w:rsidRDefault="004527D0" w:rsidP="004527D0">
      <w:pPr>
        <w:numPr>
          <w:ilvl w:val="1"/>
          <w:numId w:val="16"/>
        </w:numPr>
        <w:rPr>
          <w:rFonts w:ascii="Times" w:hAnsi="Times" w:cs="Times"/>
        </w:rPr>
      </w:pPr>
      <w:r w:rsidRPr="004527D0">
        <w:rPr>
          <w:rFonts w:ascii="Times" w:hAnsi="Times" w:cs="Times"/>
        </w:rPr>
        <w:t>But I am processing the results from the calls one by one.</w:t>
      </w:r>
    </w:p>
    <w:p w14:paraId="317F06E6" w14:textId="77777777" w:rsidR="004527D0" w:rsidRPr="004527D0" w:rsidRDefault="004527D0" w:rsidP="004527D0">
      <w:pPr>
        <w:numPr>
          <w:ilvl w:val="1"/>
          <w:numId w:val="16"/>
        </w:numPr>
        <w:rPr>
          <w:rFonts w:ascii="Times" w:hAnsi="Times" w:cs="Times"/>
        </w:rPr>
      </w:pPr>
      <w:r w:rsidRPr="004527D0">
        <w:rPr>
          <w:rFonts w:ascii="Times" w:hAnsi="Times" w:cs="Times"/>
        </w:rPr>
        <w:t xml:space="preserve">As a </w:t>
      </w:r>
      <w:proofErr w:type="gramStart"/>
      <w:r w:rsidRPr="004527D0">
        <w:rPr>
          <w:rFonts w:ascii="Times" w:hAnsi="Times" w:cs="Times"/>
        </w:rPr>
        <w:t>point</w:t>
      </w:r>
      <w:proofErr w:type="gramEnd"/>
      <w:r w:rsidRPr="004527D0">
        <w:rPr>
          <w:rFonts w:ascii="Times" w:hAnsi="Times" w:cs="Times"/>
        </w:rPr>
        <w:t xml:space="preserve"> I get some exception where I have to stop the future processing.</w:t>
      </w:r>
    </w:p>
    <w:p w14:paraId="71388430" w14:textId="77777777" w:rsidR="004527D0" w:rsidRPr="004527D0" w:rsidRDefault="004527D0" w:rsidP="004527D0">
      <w:pPr>
        <w:numPr>
          <w:ilvl w:val="1"/>
          <w:numId w:val="16"/>
        </w:numPr>
        <w:rPr>
          <w:rFonts w:ascii="Times" w:hAnsi="Times" w:cs="Times"/>
        </w:rPr>
      </w:pPr>
      <w:r w:rsidRPr="004527D0">
        <w:rPr>
          <w:rFonts w:ascii="Times" w:hAnsi="Times" w:cs="Times"/>
        </w:rPr>
        <w:t xml:space="preserve">As a </w:t>
      </w:r>
      <w:proofErr w:type="gramStart"/>
      <w:r w:rsidRPr="004527D0">
        <w:rPr>
          <w:rFonts w:ascii="Times" w:hAnsi="Times" w:cs="Times"/>
        </w:rPr>
        <w:t>result</w:t>
      </w:r>
      <w:proofErr w:type="gramEnd"/>
      <w:r w:rsidRPr="004527D0">
        <w:rPr>
          <w:rFonts w:ascii="Times" w:hAnsi="Times" w:cs="Times"/>
        </w:rPr>
        <w:t xml:space="preserve"> I would want to stop all the processing thread of the remaining 9 api calls if they are still processing.</w:t>
      </w:r>
    </w:p>
    <w:p w14:paraId="20340F17" w14:textId="77777777" w:rsidR="004527D0" w:rsidRPr="004527D0" w:rsidRDefault="004527D0" w:rsidP="004527D0">
      <w:pPr>
        <w:numPr>
          <w:ilvl w:val="1"/>
          <w:numId w:val="16"/>
        </w:numPr>
        <w:rPr>
          <w:rFonts w:ascii="Times" w:hAnsi="Times" w:cs="Times"/>
        </w:rPr>
      </w:pPr>
      <w:r w:rsidRPr="004527D0">
        <w:rPr>
          <w:rFonts w:ascii="Times" w:hAnsi="Times" w:cs="Times"/>
        </w:rPr>
        <w:t>Because they might be occupying extra processing and memory for the task executing which is no longer needed.</w:t>
      </w:r>
    </w:p>
    <w:p w14:paraId="08339D55" w14:textId="77777777" w:rsidR="004527D0" w:rsidRPr="004527D0" w:rsidRDefault="004527D0" w:rsidP="004527D0">
      <w:pPr>
        <w:numPr>
          <w:ilvl w:val="0"/>
          <w:numId w:val="16"/>
        </w:numPr>
        <w:rPr>
          <w:rFonts w:ascii="Times" w:hAnsi="Times" w:cs="Times"/>
        </w:rPr>
      </w:pPr>
      <w:r w:rsidRPr="004527D0">
        <w:rPr>
          <w:rFonts w:ascii="Times" w:hAnsi="Times" w:cs="Times"/>
        </w:rPr>
        <w:t>Java doesn’t provide any mechanism for safely forcing a thread to stop what it’s doing.</w:t>
      </w:r>
    </w:p>
    <w:p w14:paraId="3F276D4B" w14:textId="77777777" w:rsidR="004527D0" w:rsidRPr="004527D0" w:rsidRDefault="004527D0" w:rsidP="004527D0">
      <w:pPr>
        <w:numPr>
          <w:ilvl w:val="0"/>
          <w:numId w:val="16"/>
        </w:numPr>
        <w:rPr>
          <w:rFonts w:ascii="Times" w:hAnsi="Times" w:cs="Times"/>
        </w:rPr>
      </w:pPr>
      <w:r w:rsidRPr="004527D0">
        <w:rPr>
          <w:rFonts w:ascii="Times" w:hAnsi="Times" w:cs="Times"/>
        </w:rPr>
        <w:t>Instead it provides interruption.</w:t>
      </w:r>
    </w:p>
    <w:p w14:paraId="66989E8D" w14:textId="77777777" w:rsidR="004527D0" w:rsidRPr="004527D0" w:rsidRDefault="004527D0" w:rsidP="004527D0">
      <w:pPr>
        <w:numPr>
          <w:ilvl w:val="1"/>
          <w:numId w:val="16"/>
        </w:numPr>
        <w:rPr>
          <w:rFonts w:ascii="Times" w:hAnsi="Times" w:cs="Times"/>
        </w:rPr>
      </w:pPr>
      <w:r w:rsidRPr="004527D0">
        <w:rPr>
          <w:rFonts w:ascii="Times" w:hAnsi="Times" w:cs="Times"/>
        </w:rPr>
        <w:t>that would tell the thread to stop what it’s doing.</w:t>
      </w:r>
    </w:p>
    <w:p w14:paraId="08076BEE" w14:textId="77777777" w:rsidR="004527D0" w:rsidRPr="004527D0" w:rsidRDefault="004527D0" w:rsidP="004527D0">
      <w:pPr>
        <w:numPr>
          <w:ilvl w:val="0"/>
          <w:numId w:val="16"/>
        </w:numPr>
        <w:rPr>
          <w:rFonts w:ascii="Times" w:hAnsi="Times" w:cs="Times"/>
        </w:rPr>
      </w:pPr>
      <w:r w:rsidRPr="004527D0">
        <w:rPr>
          <w:rFonts w:ascii="Times" w:hAnsi="Times" w:cs="Times"/>
        </w:rPr>
        <w:t>Why this approach is required?</w:t>
      </w:r>
    </w:p>
    <w:p w14:paraId="1FC441BC" w14:textId="77777777" w:rsidR="004527D0" w:rsidRPr="004527D0" w:rsidRDefault="004527D0" w:rsidP="004527D0">
      <w:pPr>
        <w:numPr>
          <w:ilvl w:val="1"/>
          <w:numId w:val="16"/>
        </w:numPr>
        <w:rPr>
          <w:rFonts w:ascii="Times" w:hAnsi="Times" w:cs="Times"/>
        </w:rPr>
      </w:pPr>
      <w:r w:rsidRPr="004527D0">
        <w:rPr>
          <w:rFonts w:ascii="Times" w:hAnsi="Times" w:cs="Times"/>
        </w:rPr>
        <w:t>because stopping immediately might leave some shared data structure in an inconsistent state.</w:t>
      </w:r>
    </w:p>
    <w:p w14:paraId="471A8C95" w14:textId="77777777" w:rsidR="004527D0" w:rsidRPr="004527D0" w:rsidRDefault="004527D0" w:rsidP="004527D0">
      <w:pPr>
        <w:numPr>
          <w:ilvl w:val="0"/>
          <w:numId w:val="16"/>
        </w:numPr>
        <w:rPr>
          <w:rFonts w:ascii="Times" w:hAnsi="Times" w:cs="Times"/>
        </w:rPr>
      </w:pPr>
      <w:proofErr w:type="gramStart"/>
      <w:r w:rsidRPr="004527D0">
        <w:rPr>
          <w:rFonts w:ascii="Times" w:hAnsi="Times" w:cs="Times"/>
        </w:rPr>
        <w:t>so</w:t>
      </w:r>
      <w:proofErr w:type="gramEnd"/>
      <w:r w:rsidRPr="004527D0">
        <w:rPr>
          <w:rFonts w:ascii="Times" w:hAnsi="Times" w:cs="Times"/>
        </w:rPr>
        <w:t xml:space="preserve"> it’s better to clean the current work and then terminate.</w:t>
      </w:r>
    </w:p>
    <w:p w14:paraId="60900E50" w14:textId="77777777" w:rsidR="004527D0" w:rsidRPr="004527D0" w:rsidRDefault="004527D0" w:rsidP="004527D0">
      <w:pPr>
        <w:numPr>
          <w:ilvl w:val="0"/>
          <w:numId w:val="16"/>
        </w:numPr>
        <w:rPr>
          <w:rFonts w:ascii="Times" w:hAnsi="Times" w:cs="Times"/>
        </w:rPr>
      </w:pPr>
      <w:r w:rsidRPr="004527D0">
        <w:rPr>
          <w:rFonts w:ascii="Times" w:hAnsi="Times" w:cs="Times"/>
          <w:b/>
          <w:bCs/>
          <w:i/>
          <w:iCs/>
        </w:rPr>
        <w:t>Task Cancellation:</w:t>
      </w:r>
    </w:p>
    <w:p w14:paraId="1181F945" w14:textId="77777777" w:rsidR="004527D0" w:rsidRPr="004527D0" w:rsidRDefault="004527D0" w:rsidP="004527D0">
      <w:pPr>
        <w:numPr>
          <w:ilvl w:val="1"/>
          <w:numId w:val="16"/>
        </w:numPr>
        <w:rPr>
          <w:rFonts w:ascii="Times" w:hAnsi="Times" w:cs="Times"/>
        </w:rPr>
      </w:pPr>
      <w:r w:rsidRPr="004527D0">
        <w:rPr>
          <w:rFonts w:ascii="Times" w:hAnsi="Times" w:cs="Times"/>
        </w:rPr>
        <w:t>cancellation request flag</w:t>
      </w:r>
    </w:p>
    <w:p w14:paraId="42447640" w14:textId="77777777" w:rsidR="004527D0" w:rsidRPr="004527D0" w:rsidRDefault="004527D0" w:rsidP="004527D0">
      <w:pPr>
        <w:numPr>
          <w:ilvl w:val="2"/>
          <w:numId w:val="16"/>
        </w:numPr>
        <w:rPr>
          <w:rFonts w:ascii="Times" w:hAnsi="Times" w:cs="Times"/>
        </w:rPr>
      </w:pPr>
      <w:r w:rsidRPr="004527D0">
        <w:rPr>
          <w:rFonts w:ascii="Times" w:hAnsi="Times" w:cs="Times"/>
        </w:rPr>
        <w:t>that task periodically check this flag</w:t>
      </w:r>
    </w:p>
    <w:p w14:paraId="57795934" w14:textId="77777777" w:rsidR="004527D0" w:rsidRPr="004527D0" w:rsidRDefault="004527D0" w:rsidP="004527D0">
      <w:pPr>
        <w:numPr>
          <w:ilvl w:val="2"/>
          <w:numId w:val="16"/>
        </w:numPr>
        <w:rPr>
          <w:rFonts w:ascii="Times" w:hAnsi="Times" w:cs="Times"/>
        </w:rPr>
      </w:pPr>
      <w:r w:rsidRPr="004527D0">
        <w:rPr>
          <w:rFonts w:ascii="Times" w:hAnsi="Times" w:cs="Times"/>
        </w:rPr>
        <w:t>if it’s set then the task terminates early.</w:t>
      </w:r>
    </w:p>
    <w:p w14:paraId="65600591" w14:textId="77777777" w:rsidR="004527D0" w:rsidRPr="004527D0" w:rsidRDefault="004527D0" w:rsidP="004527D0">
      <w:pPr>
        <w:numPr>
          <w:ilvl w:val="2"/>
          <w:numId w:val="16"/>
        </w:numPr>
        <w:rPr>
          <w:rFonts w:ascii="Times" w:hAnsi="Times" w:cs="Times"/>
        </w:rPr>
      </w:pPr>
      <w:r w:rsidRPr="004527D0">
        <w:rPr>
          <w:rFonts w:ascii="Times" w:hAnsi="Times" w:cs="Times"/>
        </w:rPr>
        <w:t xml:space="preserve">It would be like when u </w:t>
      </w:r>
      <w:proofErr w:type="gramStart"/>
      <w:r w:rsidRPr="004527D0">
        <w:rPr>
          <w:rFonts w:ascii="Times" w:hAnsi="Times" w:cs="Times"/>
        </w:rPr>
        <w:t>are</w:t>
      </w:r>
      <w:proofErr w:type="gramEnd"/>
      <w:r w:rsidRPr="004527D0">
        <w:rPr>
          <w:rFonts w:ascii="Times" w:hAnsi="Times" w:cs="Times"/>
        </w:rPr>
        <w:t xml:space="preserve"> processing a heavy task in loop. Check every time for the flag to see if it’s true or not.</w:t>
      </w:r>
    </w:p>
    <w:p w14:paraId="2FC2782C" w14:textId="77777777" w:rsidR="004527D0" w:rsidRPr="004527D0" w:rsidRDefault="004527D0" w:rsidP="004527D0">
      <w:pPr>
        <w:numPr>
          <w:ilvl w:val="2"/>
          <w:numId w:val="16"/>
        </w:numPr>
        <w:rPr>
          <w:rFonts w:ascii="Times" w:hAnsi="Times" w:cs="Times"/>
        </w:rPr>
      </w:pPr>
      <w:r w:rsidRPr="004527D0">
        <w:rPr>
          <w:rFonts w:ascii="Times" w:hAnsi="Times" w:cs="Times"/>
        </w:rPr>
        <w:t xml:space="preserve">It’s good to keep an infinite running task use this flag. </w:t>
      </w:r>
      <w:proofErr w:type="gramStart"/>
      <w:r w:rsidRPr="004527D0">
        <w:rPr>
          <w:rFonts w:ascii="Times" w:hAnsi="Times" w:cs="Times"/>
        </w:rPr>
        <w:t>So</w:t>
      </w:r>
      <w:proofErr w:type="gramEnd"/>
      <w:r w:rsidRPr="004527D0">
        <w:rPr>
          <w:rFonts w:ascii="Times" w:hAnsi="Times" w:cs="Times"/>
        </w:rPr>
        <w:t xml:space="preserve"> that when we reach a condition we can use this flag to stop the thread from executing.</w:t>
      </w:r>
    </w:p>
    <w:p w14:paraId="52890A6C" w14:textId="77777777" w:rsidR="004527D0" w:rsidRPr="004527D0" w:rsidRDefault="004527D0" w:rsidP="004527D0">
      <w:pPr>
        <w:numPr>
          <w:ilvl w:val="3"/>
          <w:numId w:val="16"/>
        </w:numPr>
        <w:rPr>
          <w:rFonts w:ascii="Times" w:hAnsi="Times" w:cs="Times"/>
        </w:rPr>
      </w:pPr>
      <w:r w:rsidRPr="004527D0">
        <w:rPr>
          <w:rFonts w:ascii="Times" w:hAnsi="Times" w:cs="Times"/>
        </w:rPr>
        <w:t>As otherwise an infinite loop is going to consume CPU cycles.</w:t>
      </w:r>
    </w:p>
    <w:p w14:paraId="6E61B449" w14:textId="77777777" w:rsidR="004527D0" w:rsidRPr="004527D0" w:rsidRDefault="004527D0" w:rsidP="004527D0">
      <w:pPr>
        <w:numPr>
          <w:ilvl w:val="1"/>
          <w:numId w:val="16"/>
        </w:numPr>
        <w:rPr>
          <w:rFonts w:ascii="Times" w:hAnsi="Times" w:cs="Times"/>
        </w:rPr>
      </w:pPr>
      <w:r w:rsidRPr="004527D0">
        <w:rPr>
          <w:rFonts w:ascii="Times" w:hAnsi="Times" w:cs="Times"/>
        </w:rPr>
        <w:t>A task that wants to be cancelled should have a cancellation policy</w:t>
      </w:r>
    </w:p>
    <w:p w14:paraId="354E59AB" w14:textId="77777777" w:rsidR="004527D0" w:rsidRPr="004527D0" w:rsidRDefault="004527D0" w:rsidP="004527D0">
      <w:pPr>
        <w:numPr>
          <w:ilvl w:val="1"/>
          <w:numId w:val="16"/>
        </w:numPr>
        <w:rPr>
          <w:rFonts w:ascii="Times" w:hAnsi="Times" w:cs="Times"/>
        </w:rPr>
      </w:pPr>
      <w:r w:rsidRPr="004527D0">
        <w:rPr>
          <w:rFonts w:ascii="Times" w:hAnsi="Times" w:cs="Times"/>
        </w:rPr>
        <w:t>A simple case where the cancellation request flag fails is the case when the thread that is required to be cancelled is waiting for the blocking queue.</w:t>
      </w:r>
    </w:p>
    <w:p w14:paraId="19D2C66C" w14:textId="77777777" w:rsidR="004527D0" w:rsidRPr="004527D0" w:rsidRDefault="004527D0" w:rsidP="004527D0">
      <w:pPr>
        <w:numPr>
          <w:ilvl w:val="1"/>
          <w:numId w:val="16"/>
        </w:numPr>
        <w:rPr>
          <w:rFonts w:ascii="Times" w:hAnsi="Times" w:cs="Times"/>
        </w:rPr>
      </w:pPr>
      <w:r w:rsidRPr="004527D0">
        <w:rPr>
          <w:rFonts w:ascii="Times" w:hAnsi="Times" w:cs="Times"/>
        </w:rPr>
        <w:t>Here comes the interrupt into picture.</w:t>
      </w:r>
    </w:p>
    <w:p w14:paraId="4612D3C8" w14:textId="77777777" w:rsidR="004527D0" w:rsidRPr="004527D0" w:rsidRDefault="004527D0" w:rsidP="004527D0">
      <w:pPr>
        <w:numPr>
          <w:ilvl w:val="2"/>
          <w:numId w:val="16"/>
        </w:numPr>
        <w:rPr>
          <w:rFonts w:ascii="Times" w:hAnsi="Times" w:cs="Times"/>
        </w:rPr>
      </w:pPr>
      <w:r w:rsidRPr="004527D0">
        <w:rPr>
          <w:rFonts w:ascii="Times" w:hAnsi="Times" w:cs="Times"/>
        </w:rPr>
        <w:t xml:space="preserve">A thread can listen and act on the interruption at </w:t>
      </w:r>
      <w:proofErr w:type="gramStart"/>
      <w:r w:rsidRPr="004527D0">
        <w:rPr>
          <w:rFonts w:ascii="Times" w:hAnsi="Times" w:cs="Times"/>
        </w:rPr>
        <w:t>it’s</w:t>
      </w:r>
      <w:proofErr w:type="gramEnd"/>
      <w:r w:rsidRPr="004527D0">
        <w:rPr>
          <w:rFonts w:ascii="Times" w:hAnsi="Times" w:cs="Times"/>
        </w:rPr>
        <w:t xml:space="preserve"> own will.</w:t>
      </w:r>
    </w:p>
    <w:p w14:paraId="5B53827C" w14:textId="77777777" w:rsidR="004527D0" w:rsidRPr="004527D0" w:rsidRDefault="004527D0" w:rsidP="004527D0">
      <w:pPr>
        <w:numPr>
          <w:ilvl w:val="2"/>
          <w:numId w:val="16"/>
        </w:numPr>
        <w:rPr>
          <w:rFonts w:ascii="Times" w:hAnsi="Times" w:cs="Times"/>
        </w:rPr>
      </w:pPr>
      <w:r w:rsidRPr="004527D0">
        <w:rPr>
          <w:rFonts w:ascii="Times" w:hAnsi="Times" w:cs="Times"/>
        </w:rPr>
        <w:t>That is the other thread can raise an interruption but the running thread might stop running or can continue it’s processing which depends on the implementation of the task being run.</w:t>
      </w:r>
    </w:p>
    <w:p w14:paraId="2DC1BF4A" w14:textId="77777777" w:rsidR="004527D0" w:rsidRPr="004527D0" w:rsidRDefault="004527D0" w:rsidP="004527D0">
      <w:pPr>
        <w:numPr>
          <w:ilvl w:val="1"/>
          <w:numId w:val="16"/>
        </w:numPr>
        <w:rPr>
          <w:rFonts w:ascii="Times" w:hAnsi="Times" w:cs="Times"/>
        </w:rPr>
      </w:pPr>
      <w:r w:rsidRPr="004527D0">
        <w:rPr>
          <w:rFonts w:ascii="Times" w:hAnsi="Times" w:cs="Times"/>
          <w:b/>
          <w:bCs/>
          <w:i/>
          <w:iCs/>
        </w:rPr>
        <w:t>interrupted status</w:t>
      </w:r>
    </w:p>
    <w:p w14:paraId="7CD45777" w14:textId="77777777" w:rsidR="004527D0" w:rsidRPr="004527D0" w:rsidRDefault="004527D0" w:rsidP="004527D0">
      <w:pPr>
        <w:numPr>
          <w:ilvl w:val="2"/>
          <w:numId w:val="16"/>
        </w:numPr>
        <w:rPr>
          <w:rFonts w:ascii="Times" w:hAnsi="Times" w:cs="Times"/>
        </w:rPr>
      </w:pPr>
      <w:r w:rsidRPr="004527D0">
        <w:rPr>
          <w:rFonts w:ascii="Times" w:hAnsi="Times" w:cs="Times"/>
        </w:rPr>
        <w:t>Each thread has a boolean interrupted status.</w:t>
      </w:r>
    </w:p>
    <w:p w14:paraId="792C6B69" w14:textId="77777777" w:rsidR="004527D0" w:rsidRPr="004527D0" w:rsidRDefault="004527D0" w:rsidP="004527D0">
      <w:pPr>
        <w:numPr>
          <w:ilvl w:val="2"/>
          <w:numId w:val="16"/>
        </w:numPr>
        <w:rPr>
          <w:rFonts w:ascii="Times" w:hAnsi="Times" w:cs="Times"/>
        </w:rPr>
      </w:pPr>
      <w:proofErr w:type="gramStart"/>
      <w:r w:rsidRPr="004527D0">
        <w:rPr>
          <w:rFonts w:ascii="Times" w:hAnsi="Times" w:cs="Times"/>
        </w:rPr>
        <w:t>interrupt(</w:t>
      </w:r>
      <w:proofErr w:type="gramEnd"/>
      <w:r w:rsidRPr="004527D0">
        <w:rPr>
          <w:rFonts w:ascii="Times" w:hAnsi="Times" w:cs="Times"/>
        </w:rPr>
        <w:t>)</w:t>
      </w:r>
    </w:p>
    <w:p w14:paraId="38218CA9" w14:textId="77777777" w:rsidR="004527D0" w:rsidRPr="004527D0" w:rsidRDefault="004527D0" w:rsidP="004527D0">
      <w:pPr>
        <w:numPr>
          <w:ilvl w:val="3"/>
          <w:numId w:val="16"/>
        </w:numPr>
        <w:rPr>
          <w:rFonts w:ascii="Times" w:hAnsi="Times" w:cs="Times"/>
        </w:rPr>
      </w:pPr>
      <w:r w:rsidRPr="004527D0">
        <w:rPr>
          <w:rFonts w:ascii="Times" w:hAnsi="Times" w:cs="Times"/>
        </w:rPr>
        <w:t>will interrupt the thread, thus setting the interrupted status flag</w:t>
      </w:r>
    </w:p>
    <w:p w14:paraId="7A1E106C" w14:textId="77777777" w:rsidR="004527D0" w:rsidRPr="004527D0" w:rsidRDefault="004527D0" w:rsidP="004527D0">
      <w:pPr>
        <w:numPr>
          <w:ilvl w:val="3"/>
          <w:numId w:val="16"/>
        </w:numPr>
        <w:rPr>
          <w:rFonts w:ascii="Times" w:hAnsi="Times" w:cs="Times"/>
        </w:rPr>
      </w:pPr>
      <w:proofErr w:type="gramStart"/>
      <w:r w:rsidRPr="004527D0">
        <w:rPr>
          <w:rFonts w:ascii="Times" w:hAnsi="Times" w:cs="Times"/>
        </w:rPr>
        <w:t>isInterrupted(</w:t>
      </w:r>
      <w:proofErr w:type="gramEnd"/>
      <w:r w:rsidRPr="004527D0">
        <w:rPr>
          <w:rFonts w:ascii="Times" w:hAnsi="Times" w:cs="Times"/>
        </w:rPr>
        <w:t>)</w:t>
      </w:r>
    </w:p>
    <w:p w14:paraId="6E69080D" w14:textId="77777777" w:rsidR="004527D0" w:rsidRPr="004527D0" w:rsidRDefault="004527D0" w:rsidP="004527D0">
      <w:pPr>
        <w:numPr>
          <w:ilvl w:val="4"/>
          <w:numId w:val="16"/>
        </w:numPr>
        <w:rPr>
          <w:rFonts w:ascii="Times" w:hAnsi="Times" w:cs="Times"/>
        </w:rPr>
      </w:pPr>
      <w:r w:rsidRPr="004527D0">
        <w:rPr>
          <w:rFonts w:ascii="Times" w:hAnsi="Times" w:cs="Times"/>
        </w:rPr>
        <w:t>reads the interrupted flag and checks whether thread is interrupted or not.</w:t>
      </w:r>
    </w:p>
    <w:p w14:paraId="4E66CEA3" w14:textId="77777777" w:rsidR="004527D0" w:rsidRPr="004527D0" w:rsidRDefault="004527D0" w:rsidP="004527D0">
      <w:pPr>
        <w:numPr>
          <w:ilvl w:val="2"/>
          <w:numId w:val="16"/>
        </w:numPr>
        <w:rPr>
          <w:rFonts w:ascii="Times" w:hAnsi="Times" w:cs="Times"/>
        </w:rPr>
      </w:pPr>
      <w:r w:rsidRPr="004527D0">
        <w:rPr>
          <w:rFonts w:ascii="Times" w:hAnsi="Times" w:cs="Times"/>
        </w:rPr>
        <w:t xml:space="preserve">We can do a check on </w:t>
      </w:r>
      <w:proofErr w:type="gramStart"/>
      <w:r w:rsidRPr="004527D0">
        <w:rPr>
          <w:rFonts w:ascii="Times" w:hAnsi="Times" w:cs="Times"/>
        </w:rPr>
        <w:t>isInterrupted(</w:t>
      </w:r>
      <w:proofErr w:type="gramEnd"/>
      <w:r w:rsidRPr="004527D0">
        <w:rPr>
          <w:rFonts w:ascii="Times" w:hAnsi="Times" w:cs="Times"/>
        </w:rPr>
        <w:t>) and catch the InterruptedException.</w:t>
      </w:r>
    </w:p>
    <w:p w14:paraId="59121D0D" w14:textId="77777777" w:rsidR="004527D0" w:rsidRPr="004527D0" w:rsidRDefault="004527D0" w:rsidP="004527D0">
      <w:pPr>
        <w:numPr>
          <w:ilvl w:val="1"/>
          <w:numId w:val="16"/>
        </w:numPr>
        <w:rPr>
          <w:rFonts w:ascii="Times" w:hAnsi="Times" w:cs="Times"/>
        </w:rPr>
      </w:pPr>
      <w:r w:rsidRPr="004527D0">
        <w:rPr>
          <w:rFonts w:ascii="Times" w:hAnsi="Times" w:cs="Times"/>
        </w:rPr>
        <w:t xml:space="preserve">For a </w:t>
      </w:r>
      <w:proofErr w:type="gramStart"/>
      <w:r w:rsidRPr="004527D0">
        <w:rPr>
          <w:rFonts w:ascii="Times" w:hAnsi="Times" w:cs="Times"/>
        </w:rPr>
        <w:t>Thread</w:t>
      </w:r>
      <w:proofErr w:type="gramEnd"/>
      <w:r w:rsidRPr="004527D0">
        <w:rPr>
          <w:rFonts w:ascii="Times" w:hAnsi="Times" w:cs="Times"/>
        </w:rPr>
        <w:t xml:space="preserve"> there should be an interruption policy.</w:t>
      </w:r>
    </w:p>
    <w:p w14:paraId="26F173C2" w14:textId="77777777" w:rsidR="004527D0" w:rsidRPr="004527D0" w:rsidRDefault="004527D0" w:rsidP="004527D0">
      <w:pPr>
        <w:numPr>
          <w:ilvl w:val="1"/>
          <w:numId w:val="16"/>
        </w:numPr>
        <w:rPr>
          <w:rFonts w:ascii="Times" w:hAnsi="Times" w:cs="Times"/>
        </w:rPr>
      </w:pPr>
      <w:r w:rsidRPr="004527D0">
        <w:rPr>
          <w:rFonts w:ascii="Times" w:hAnsi="Times" w:cs="Times"/>
          <w:b/>
          <w:bCs/>
          <w:i/>
          <w:iCs/>
        </w:rPr>
        <w:t>interruption Policies:</w:t>
      </w:r>
    </w:p>
    <w:p w14:paraId="17F2B2DE" w14:textId="77777777" w:rsidR="004527D0" w:rsidRPr="004527D0" w:rsidRDefault="004527D0" w:rsidP="004527D0">
      <w:pPr>
        <w:numPr>
          <w:ilvl w:val="2"/>
          <w:numId w:val="16"/>
        </w:numPr>
        <w:rPr>
          <w:rFonts w:ascii="Times" w:hAnsi="Times" w:cs="Times"/>
        </w:rPr>
      </w:pPr>
      <w:r w:rsidRPr="004527D0">
        <w:rPr>
          <w:rFonts w:ascii="Times" w:hAnsi="Times" w:cs="Times"/>
        </w:rPr>
        <w:t>important to distinguish how task and thread reacts to interruption.</w:t>
      </w:r>
    </w:p>
    <w:p w14:paraId="54C4BCDF" w14:textId="77777777" w:rsidR="004527D0" w:rsidRPr="004527D0" w:rsidRDefault="004527D0" w:rsidP="004527D0">
      <w:pPr>
        <w:numPr>
          <w:ilvl w:val="2"/>
          <w:numId w:val="16"/>
        </w:numPr>
        <w:rPr>
          <w:rFonts w:ascii="Times" w:hAnsi="Times" w:cs="Times"/>
        </w:rPr>
      </w:pPr>
      <w:r w:rsidRPr="004527D0">
        <w:rPr>
          <w:rFonts w:ascii="Times" w:hAnsi="Times" w:cs="Times"/>
        </w:rPr>
        <w:t>A single interrupt might have more than one desired recipient</w:t>
      </w:r>
    </w:p>
    <w:p w14:paraId="1A8EA921" w14:textId="77777777" w:rsidR="004527D0" w:rsidRPr="004527D0" w:rsidRDefault="004527D0" w:rsidP="004527D0">
      <w:pPr>
        <w:numPr>
          <w:ilvl w:val="3"/>
          <w:numId w:val="16"/>
        </w:numPr>
        <w:rPr>
          <w:rFonts w:ascii="Times" w:hAnsi="Times" w:cs="Times"/>
        </w:rPr>
      </w:pPr>
      <w:r w:rsidRPr="004527D0">
        <w:rPr>
          <w:rFonts w:ascii="Times" w:hAnsi="Times" w:cs="Times"/>
        </w:rPr>
        <w:t>the worker thread.</w:t>
      </w:r>
    </w:p>
    <w:p w14:paraId="6DFB22F7" w14:textId="77777777" w:rsidR="004527D0" w:rsidRPr="004527D0" w:rsidRDefault="004527D0" w:rsidP="004527D0">
      <w:pPr>
        <w:numPr>
          <w:ilvl w:val="3"/>
          <w:numId w:val="16"/>
        </w:numPr>
        <w:rPr>
          <w:rFonts w:ascii="Times" w:hAnsi="Times" w:cs="Times"/>
        </w:rPr>
      </w:pPr>
      <w:r w:rsidRPr="004527D0">
        <w:rPr>
          <w:rFonts w:ascii="Times" w:hAnsi="Times" w:cs="Times"/>
        </w:rPr>
        <w:t>the task.</w:t>
      </w:r>
    </w:p>
    <w:p w14:paraId="56793E9D" w14:textId="77777777" w:rsidR="004527D0" w:rsidRPr="004527D0" w:rsidRDefault="004527D0" w:rsidP="004527D0">
      <w:pPr>
        <w:numPr>
          <w:ilvl w:val="2"/>
          <w:numId w:val="16"/>
        </w:numPr>
        <w:rPr>
          <w:rFonts w:ascii="Times" w:hAnsi="Times" w:cs="Times"/>
        </w:rPr>
      </w:pPr>
      <w:r w:rsidRPr="004527D0">
        <w:rPr>
          <w:rFonts w:ascii="Times" w:hAnsi="Times" w:cs="Times"/>
        </w:rPr>
        <w:t>Tasks don’t execute on their own thread. They borrow the thread from the worker thread pool.</w:t>
      </w:r>
    </w:p>
    <w:p w14:paraId="0463E1A2" w14:textId="77777777" w:rsidR="004527D0" w:rsidRPr="004527D0" w:rsidRDefault="004527D0" w:rsidP="004527D0">
      <w:pPr>
        <w:numPr>
          <w:ilvl w:val="2"/>
          <w:numId w:val="16"/>
        </w:numPr>
        <w:rPr>
          <w:rFonts w:ascii="Times" w:hAnsi="Times" w:cs="Times"/>
        </w:rPr>
      </w:pPr>
      <w:r w:rsidRPr="004527D0">
        <w:rPr>
          <w:rFonts w:ascii="Times" w:hAnsi="Times" w:cs="Times"/>
        </w:rPr>
        <w:t>it means that the code of task doesn’t own the thread.</w:t>
      </w:r>
    </w:p>
    <w:p w14:paraId="06D3BA1A" w14:textId="77777777" w:rsidR="004527D0" w:rsidRPr="004527D0" w:rsidRDefault="004527D0" w:rsidP="004527D0">
      <w:pPr>
        <w:numPr>
          <w:ilvl w:val="3"/>
          <w:numId w:val="16"/>
        </w:numPr>
        <w:rPr>
          <w:rFonts w:ascii="Times" w:hAnsi="Times" w:cs="Times"/>
        </w:rPr>
      </w:pPr>
      <w:r w:rsidRPr="004527D0">
        <w:rPr>
          <w:rFonts w:ascii="Times" w:hAnsi="Times" w:cs="Times"/>
        </w:rPr>
        <w:t>It should carefully preserve the interruption status so that the owning code eventually acts on it, even if the guest code acts on the interruption.</w:t>
      </w:r>
    </w:p>
    <w:p w14:paraId="03973E68" w14:textId="77777777" w:rsidR="004527D0" w:rsidRPr="004527D0" w:rsidRDefault="004527D0" w:rsidP="004527D0">
      <w:pPr>
        <w:numPr>
          <w:ilvl w:val="2"/>
          <w:numId w:val="16"/>
        </w:numPr>
        <w:rPr>
          <w:rFonts w:ascii="Times" w:hAnsi="Times" w:cs="Times"/>
        </w:rPr>
      </w:pPr>
      <w:proofErr w:type="gramStart"/>
      <w:r w:rsidRPr="004527D0">
        <w:rPr>
          <w:rFonts w:ascii="Times" w:hAnsi="Times" w:cs="Times"/>
        </w:rPr>
        <w:t>So</w:t>
      </w:r>
      <w:proofErr w:type="gramEnd"/>
      <w:r w:rsidRPr="004527D0">
        <w:rPr>
          <w:rFonts w:ascii="Times" w:hAnsi="Times" w:cs="Times"/>
        </w:rPr>
        <w:t xml:space="preserve"> when a task sees an InterruptionException, it can postpone it until it’s handling the exception. It can finish the task it was performing and then throw the InterruptedException or otherwise indicate interrupt.</w:t>
      </w:r>
    </w:p>
    <w:p w14:paraId="5C41CFC8" w14:textId="77777777" w:rsidR="004527D0" w:rsidRPr="004527D0" w:rsidRDefault="004527D0" w:rsidP="004527D0">
      <w:pPr>
        <w:numPr>
          <w:ilvl w:val="2"/>
          <w:numId w:val="16"/>
        </w:numPr>
        <w:rPr>
          <w:rFonts w:ascii="Times" w:hAnsi="Times" w:cs="Times"/>
        </w:rPr>
      </w:pPr>
      <w:r w:rsidRPr="004527D0">
        <w:rPr>
          <w:rFonts w:ascii="Times" w:hAnsi="Times" w:cs="Times"/>
        </w:rPr>
        <w:t>A task should not assume anything about the executing thread. The task can propagate the interruptedException to it’s working thread or using currentThread(</w:t>
      </w:r>
      <w:proofErr w:type="gramStart"/>
      <w:r w:rsidRPr="004527D0">
        <w:rPr>
          <w:rFonts w:ascii="Times" w:hAnsi="Times" w:cs="Times"/>
        </w:rPr>
        <w:t>).interrupt</w:t>
      </w:r>
      <w:proofErr w:type="gramEnd"/>
      <w:r w:rsidRPr="004527D0">
        <w:rPr>
          <w:rFonts w:ascii="Times" w:hAnsi="Times" w:cs="Times"/>
        </w:rPr>
        <w:t>() to handle the finish, finish the incomplete task at some logical point and then raise it again.</w:t>
      </w:r>
    </w:p>
    <w:p w14:paraId="63CD07BE" w14:textId="77777777" w:rsidR="004527D0" w:rsidRPr="004527D0" w:rsidRDefault="004527D0" w:rsidP="004527D0">
      <w:pPr>
        <w:numPr>
          <w:ilvl w:val="3"/>
          <w:numId w:val="16"/>
        </w:numPr>
        <w:rPr>
          <w:rFonts w:ascii="Times" w:hAnsi="Times" w:cs="Times"/>
        </w:rPr>
      </w:pPr>
      <w:r w:rsidRPr="004527D0">
        <w:rPr>
          <w:rFonts w:ascii="Times" w:hAnsi="Times" w:cs="Times"/>
        </w:rPr>
        <w:t xml:space="preserve">We can retrain to call </w:t>
      </w:r>
      <w:proofErr w:type="gramStart"/>
      <w:r w:rsidRPr="004527D0">
        <w:rPr>
          <w:rFonts w:ascii="Times" w:hAnsi="Times" w:cs="Times"/>
        </w:rPr>
        <w:t>interrupt(</w:t>
      </w:r>
      <w:proofErr w:type="gramEnd"/>
      <w:r w:rsidRPr="004527D0">
        <w:rPr>
          <w:rFonts w:ascii="Times" w:hAnsi="Times" w:cs="Times"/>
        </w:rPr>
        <w:t>) again if the case is when the task code is actually handling the interruption policy for a thread.</w:t>
      </w:r>
    </w:p>
    <w:p w14:paraId="4BAEE6EE" w14:textId="77777777" w:rsidR="004527D0" w:rsidRPr="004527D0" w:rsidRDefault="004527D0" w:rsidP="004527D0">
      <w:pPr>
        <w:numPr>
          <w:ilvl w:val="3"/>
          <w:numId w:val="16"/>
        </w:numPr>
        <w:rPr>
          <w:rFonts w:ascii="Times" w:hAnsi="Times" w:cs="Times"/>
        </w:rPr>
      </w:pPr>
      <w:r w:rsidRPr="004527D0">
        <w:rPr>
          <w:rFonts w:ascii="Times" w:hAnsi="Times" w:cs="Times"/>
        </w:rPr>
        <w:t xml:space="preserve">Most code doesn’t know what thread it will run in so its best to preserve the interrupt status and propagate it or raise it again using </w:t>
      </w:r>
      <w:proofErr w:type="gramStart"/>
      <w:r w:rsidRPr="004527D0">
        <w:rPr>
          <w:rFonts w:ascii="Times" w:hAnsi="Times" w:cs="Times"/>
        </w:rPr>
        <w:t>interrupt(</w:t>
      </w:r>
      <w:proofErr w:type="gramEnd"/>
      <w:r w:rsidRPr="004527D0">
        <w:rPr>
          <w:rFonts w:ascii="Times" w:hAnsi="Times" w:cs="Times"/>
        </w:rPr>
        <w:t>).</w:t>
      </w:r>
    </w:p>
    <w:p w14:paraId="0FDE0950" w14:textId="77777777" w:rsidR="004527D0" w:rsidRPr="004527D0" w:rsidRDefault="004527D0" w:rsidP="004527D0">
      <w:pPr>
        <w:numPr>
          <w:ilvl w:val="1"/>
          <w:numId w:val="16"/>
        </w:numPr>
        <w:rPr>
          <w:rFonts w:ascii="Times" w:hAnsi="Times" w:cs="Times"/>
        </w:rPr>
      </w:pPr>
      <w:r w:rsidRPr="004527D0">
        <w:rPr>
          <w:rFonts w:ascii="Times" w:hAnsi="Times" w:cs="Times"/>
          <w:b/>
          <w:bCs/>
          <w:i/>
          <w:iCs/>
        </w:rPr>
        <w:t>Cancellation using Future</w:t>
      </w:r>
    </w:p>
    <w:p w14:paraId="5417F52A" w14:textId="77777777" w:rsidR="004527D0" w:rsidRPr="004527D0" w:rsidRDefault="004527D0" w:rsidP="004527D0">
      <w:pPr>
        <w:numPr>
          <w:ilvl w:val="2"/>
          <w:numId w:val="16"/>
        </w:numPr>
        <w:rPr>
          <w:rFonts w:ascii="Times" w:hAnsi="Times" w:cs="Times"/>
        </w:rPr>
      </w:pPr>
      <w:r w:rsidRPr="004527D0">
        <w:rPr>
          <w:rFonts w:ascii="Times" w:hAnsi="Times" w:cs="Times"/>
        </w:rPr>
        <w:t xml:space="preserve">Future has </w:t>
      </w:r>
      <w:proofErr w:type="gramStart"/>
      <w:r w:rsidRPr="004527D0">
        <w:rPr>
          <w:rFonts w:ascii="Times" w:hAnsi="Times" w:cs="Times"/>
        </w:rPr>
        <w:t>cancel(</w:t>
      </w:r>
      <w:proofErr w:type="gramEnd"/>
      <w:r w:rsidRPr="004527D0">
        <w:rPr>
          <w:rFonts w:ascii="Times" w:hAnsi="Times" w:cs="Times"/>
        </w:rPr>
        <w:t>mayInterruptIfRunning boolean)</w:t>
      </w:r>
    </w:p>
    <w:p w14:paraId="36252174" w14:textId="77777777" w:rsidR="004527D0" w:rsidRPr="004527D0" w:rsidRDefault="004527D0" w:rsidP="004527D0">
      <w:pPr>
        <w:numPr>
          <w:ilvl w:val="3"/>
          <w:numId w:val="16"/>
        </w:numPr>
        <w:rPr>
          <w:rFonts w:ascii="Times" w:hAnsi="Times" w:cs="Times"/>
        </w:rPr>
      </w:pPr>
      <w:r w:rsidRPr="004527D0">
        <w:rPr>
          <w:rFonts w:ascii="Times" w:hAnsi="Times" w:cs="Times"/>
        </w:rPr>
        <w:t>returns a value indicating whether the attempt was successful</w:t>
      </w:r>
    </w:p>
    <w:p w14:paraId="498126C6" w14:textId="77777777" w:rsidR="004527D0" w:rsidRPr="004527D0" w:rsidRDefault="004527D0" w:rsidP="004527D0">
      <w:pPr>
        <w:numPr>
          <w:ilvl w:val="3"/>
          <w:numId w:val="16"/>
        </w:numPr>
        <w:rPr>
          <w:rFonts w:ascii="Times" w:hAnsi="Times" w:cs="Times"/>
        </w:rPr>
      </w:pPr>
      <w:r w:rsidRPr="004527D0">
        <w:rPr>
          <w:rFonts w:ascii="Times" w:hAnsi="Times" w:cs="Times"/>
        </w:rPr>
        <w:t>tells only if it was able to deliver the interruption</w:t>
      </w:r>
    </w:p>
    <w:p w14:paraId="7AB94647" w14:textId="77777777" w:rsidR="004527D0" w:rsidRPr="004527D0" w:rsidRDefault="004527D0" w:rsidP="004527D0">
      <w:pPr>
        <w:numPr>
          <w:ilvl w:val="4"/>
          <w:numId w:val="16"/>
        </w:numPr>
        <w:rPr>
          <w:rFonts w:ascii="Times" w:hAnsi="Times" w:cs="Times"/>
        </w:rPr>
      </w:pPr>
      <w:r w:rsidRPr="004527D0">
        <w:rPr>
          <w:rFonts w:ascii="Times" w:hAnsi="Times" w:cs="Times"/>
        </w:rPr>
        <w:t>not whether the task detected and acted on it.</w:t>
      </w:r>
    </w:p>
    <w:p w14:paraId="30CA1585" w14:textId="77777777" w:rsidR="004527D0" w:rsidRPr="004527D0" w:rsidRDefault="004527D0" w:rsidP="004527D0">
      <w:pPr>
        <w:numPr>
          <w:ilvl w:val="3"/>
          <w:numId w:val="16"/>
        </w:numPr>
        <w:rPr>
          <w:rFonts w:ascii="Times" w:hAnsi="Times" w:cs="Times"/>
        </w:rPr>
      </w:pPr>
      <w:r w:rsidRPr="004527D0">
        <w:rPr>
          <w:rFonts w:ascii="Times" w:hAnsi="Times" w:cs="Times"/>
        </w:rPr>
        <w:t xml:space="preserve">when mayInterruptedIfRunning is true and </w:t>
      </w:r>
      <w:proofErr w:type="gramStart"/>
      <w:r w:rsidRPr="004527D0">
        <w:rPr>
          <w:rFonts w:ascii="Times" w:hAnsi="Times" w:cs="Times"/>
        </w:rPr>
        <w:t>the  task</w:t>
      </w:r>
      <w:proofErr w:type="gramEnd"/>
      <w:r w:rsidRPr="004527D0">
        <w:rPr>
          <w:rFonts w:ascii="Times" w:hAnsi="Times" w:cs="Times"/>
        </w:rPr>
        <w:t xml:space="preserve"> is currently running in some threads, it means that the thread is interrupted</w:t>
      </w:r>
    </w:p>
    <w:p w14:paraId="53A84F61" w14:textId="77777777" w:rsidR="004527D0" w:rsidRPr="004527D0" w:rsidRDefault="004527D0" w:rsidP="004527D0">
      <w:pPr>
        <w:numPr>
          <w:ilvl w:val="3"/>
          <w:numId w:val="16"/>
        </w:numPr>
        <w:rPr>
          <w:rFonts w:ascii="Times" w:hAnsi="Times" w:cs="Times"/>
        </w:rPr>
      </w:pPr>
      <w:r w:rsidRPr="004527D0">
        <w:rPr>
          <w:rFonts w:ascii="Times" w:hAnsi="Times" w:cs="Times"/>
        </w:rPr>
        <w:t xml:space="preserve">if it’s false it </w:t>
      </w:r>
      <w:proofErr w:type="gramStart"/>
      <w:r w:rsidRPr="004527D0">
        <w:rPr>
          <w:rFonts w:ascii="Times" w:hAnsi="Times" w:cs="Times"/>
        </w:rPr>
        <w:t>mean</w:t>
      </w:r>
      <w:proofErr w:type="gramEnd"/>
      <w:r w:rsidRPr="004527D0">
        <w:rPr>
          <w:rFonts w:ascii="Times" w:hAnsi="Times" w:cs="Times"/>
        </w:rPr>
        <w:t xml:space="preserve"> don’t run the task if it hasn’t started yet.</w:t>
      </w:r>
    </w:p>
    <w:p w14:paraId="7AFA21B0" w14:textId="77777777" w:rsidR="004527D0" w:rsidRPr="004527D0" w:rsidRDefault="004527D0" w:rsidP="004527D0">
      <w:pPr>
        <w:numPr>
          <w:ilvl w:val="4"/>
          <w:numId w:val="16"/>
        </w:numPr>
        <w:rPr>
          <w:rFonts w:ascii="Times" w:hAnsi="Times" w:cs="Times"/>
        </w:rPr>
      </w:pPr>
      <w:r w:rsidRPr="004527D0">
        <w:rPr>
          <w:rFonts w:ascii="Times" w:hAnsi="Times" w:cs="Times"/>
        </w:rPr>
        <w:t>should be used for the tasks that are not designed to handle interruptions</w:t>
      </w:r>
    </w:p>
    <w:p w14:paraId="68EB5AE4" w14:textId="77777777" w:rsidR="004527D0" w:rsidRPr="004527D0" w:rsidRDefault="004527D0" w:rsidP="004527D0">
      <w:pPr>
        <w:numPr>
          <w:ilvl w:val="2"/>
          <w:numId w:val="16"/>
        </w:numPr>
        <w:rPr>
          <w:rFonts w:ascii="Times" w:hAnsi="Times" w:cs="Times"/>
        </w:rPr>
      </w:pPr>
      <w:proofErr w:type="gramStart"/>
      <w:r w:rsidRPr="004527D0">
        <w:rPr>
          <w:rFonts w:ascii="Times" w:hAnsi="Times" w:cs="Times"/>
        </w:rPr>
        <w:t>generally</w:t>
      </w:r>
      <w:proofErr w:type="gramEnd"/>
      <w:r w:rsidRPr="004527D0">
        <w:rPr>
          <w:rFonts w:ascii="Times" w:hAnsi="Times" w:cs="Times"/>
        </w:rPr>
        <w:t xml:space="preserve"> we should not interrupt a thread unless we know it’s interruption policy, which in this case? When we are supplying an argument of true to the </w:t>
      </w:r>
      <w:proofErr w:type="gramStart"/>
      <w:r w:rsidRPr="004527D0">
        <w:rPr>
          <w:rFonts w:ascii="Times" w:hAnsi="Times" w:cs="Times"/>
        </w:rPr>
        <w:t>cancel(</w:t>
      </w:r>
      <w:proofErr w:type="gramEnd"/>
      <w:r w:rsidRPr="004527D0">
        <w:rPr>
          <w:rFonts w:ascii="Times" w:hAnsi="Times" w:cs="Times"/>
        </w:rPr>
        <w:t>)</w:t>
      </w:r>
    </w:p>
    <w:p w14:paraId="280AC3B5" w14:textId="77777777" w:rsidR="004527D0" w:rsidRPr="004527D0" w:rsidRDefault="004527D0" w:rsidP="004527D0">
      <w:pPr>
        <w:numPr>
          <w:ilvl w:val="3"/>
          <w:numId w:val="16"/>
        </w:numPr>
        <w:rPr>
          <w:rFonts w:ascii="Times" w:hAnsi="Times" w:cs="Times"/>
        </w:rPr>
      </w:pPr>
      <w:r w:rsidRPr="004527D0">
        <w:rPr>
          <w:rFonts w:ascii="Times" w:hAnsi="Times" w:cs="Times"/>
        </w:rPr>
        <w:t>In task execution, thread created by the standard executor implements an interruption policy that lets the tasks be cancelled using interruption.</w:t>
      </w:r>
    </w:p>
    <w:p w14:paraId="4002B94A" w14:textId="77777777" w:rsidR="004527D0" w:rsidRPr="004527D0" w:rsidRDefault="004527D0" w:rsidP="004527D0">
      <w:pPr>
        <w:numPr>
          <w:ilvl w:val="3"/>
          <w:numId w:val="16"/>
        </w:numPr>
        <w:rPr>
          <w:rFonts w:ascii="Times" w:hAnsi="Times" w:cs="Times"/>
        </w:rPr>
      </w:pPr>
      <w:r w:rsidRPr="004527D0">
        <w:rPr>
          <w:rFonts w:ascii="Times" w:hAnsi="Times" w:cs="Times"/>
        </w:rPr>
        <w:t>Though we should not interrupt a pool thread directly when attempting to cancel a task as we won’t know what task is running when the interrupt request is delivered.</w:t>
      </w:r>
    </w:p>
    <w:p w14:paraId="438B311C" w14:textId="77777777" w:rsidR="004527D0" w:rsidRPr="004527D0" w:rsidRDefault="004527D0" w:rsidP="004527D0">
      <w:pPr>
        <w:numPr>
          <w:ilvl w:val="4"/>
          <w:numId w:val="16"/>
        </w:numPr>
        <w:rPr>
          <w:rFonts w:ascii="Times" w:hAnsi="Times" w:cs="Times"/>
        </w:rPr>
      </w:pPr>
      <w:r w:rsidRPr="004527D0">
        <w:rPr>
          <w:rFonts w:ascii="Times" w:hAnsi="Times" w:cs="Times"/>
          <w:b/>
          <w:bCs/>
        </w:rPr>
        <w:t>do this only through the task’s future.</w:t>
      </w:r>
    </w:p>
    <w:p w14:paraId="4DE7E839" w14:textId="77777777" w:rsidR="004527D0" w:rsidRPr="004527D0" w:rsidRDefault="004527D0" w:rsidP="004527D0">
      <w:pPr>
        <w:numPr>
          <w:ilvl w:val="3"/>
          <w:numId w:val="16"/>
        </w:numPr>
        <w:rPr>
          <w:rFonts w:ascii="Times" w:hAnsi="Times" w:cs="Times"/>
        </w:rPr>
      </w:pPr>
      <w:r w:rsidRPr="004527D0">
        <w:rPr>
          <w:rFonts w:ascii="Times" w:hAnsi="Times" w:cs="Times"/>
        </w:rPr>
        <w:t>cancelling a completed task has no effect.</w:t>
      </w:r>
    </w:p>
    <w:p w14:paraId="54C49F82" w14:textId="77777777" w:rsidR="004527D0" w:rsidRPr="004527D0" w:rsidRDefault="004527D0" w:rsidP="004527D0">
      <w:pPr>
        <w:numPr>
          <w:ilvl w:val="1"/>
          <w:numId w:val="16"/>
        </w:numPr>
        <w:rPr>
          <w:rFonts w:ascii="Times" w:hAnsi="Times" w:cs="Times"/>
        </w:rPr>
      </w:pPr>
      <w:r w:rsidRPr="004527D0">
        <w:rPr>
          <w:rFonts w:ascii="Times" w:hAnsi="Times" w:cs="Times"/>
          <w:b/>
          <w:bCs/>
          <w:i/>
          <w:iCs/>
        </w:rPr>
        <w:t>Non-Interruptible blocking</w:t>
      </w:r>
    </w:p>
    <w:p w14:paraId="16281F09" w14:textId="77777777" w:rsidR="004527D0" w:rsidRPr="004527D0" w:rsidRDefault="004527D0" w:rsidP="004527D0">
      <w:pPr>
        <w:numPr>
          <w:ilvl w:val="2"/>
          <w:numId w:val="16"/>
        </w:numPr>
        <w:rPr>
          <w:rFonts w:ascii="Times" w:hAnsi="Times" w:cs="Times"/>
        </w:rPr>
      </w:pPr>
      <w:r w:rsidRPr="004527D0">
        <w:rPr>
          <w:rFonts w:ascii="Times" w:hAnsi="Times" w:cs="Times"/>
        </w:rPr>
        <w:t xml:space="preserve">Many blocking libraries respond to blocking by </w:t>
      </w:r>
      <w:r w:rsidRPr="004527D0">
        <w:rPr>
          <w:rFonts w:ascii="Times" w:hAnsi="Times" w:cs="Times"/>
          <w:b/>
          <w:bCs/>
        </w:rPr>
        <w:t>throwing</w:t>
      </w:r>
      <w:r w:rsidRPr="004527D0">
        <w:rPr>
          <w:rFonts w:ascii="Times" w:hAnsi="Times" w:cs="Times"/>
        </w:rPr>
        <w:t xml:space="preserve"> </w:t>
      </w:r>
      <w:r w:rsidRPr="004527D0">
        <w:rPr>
          <w:rFonts w:ascii="Times" w:hAnsi="Times" w:cs="Times"/>
          <w:b/>
          <w:bCs/>
        </w:rPr>
        <w:t>InterruptedException</w:t>
      </w:r>
      <w:r w:rsidRPr="004527D0">
        <w:rPr>
          <w:rFonts w:ascii="Times" w:hAnsi="Times" w:cs="Times"/>
        </w:rPr>
        <w:t>.</w:t>
      </w:r>
    </w:p>
    <w:p w14:paraId="1C3B69D3" w14:textId="77777777" w:rsidR="004527D0" w:rsidRPr="004527D0" w:rsidRDefault="004527D0" w:rsidP="004527D0">
      <w:pPr>
        <w:numPr>
          <w:ilvl w:val="2"/>
          <w:numId w:val="16"/>
        </w:numPr>
        <w:rPr>
          <w:rFonts w:ascii="Times" w:hAnsi="Times" w:cs="Times"/>
        </w:rPr>
      </w:pPr>
      <w:r w:rsidRPr="004527D0">
        <w:rPr>
          <w:rFonts w:ascii="Times" w:hAnsi="Times" w:cs="Times"/>
        </w:rPr>
        <w:t>Though there are some which don’t respond like sync socket I/O or waiting for intrinsic lock</w:t>
      </w:r>
    </w:p>
    <w:p w14:paraId="2E57770E" w14:textId="77777777" w:rsidR="004527D0" w:rsidRPr="004527D0" w:rsidRDefault="004527D0" w:rsidP="004527D0">
      <w:pPr>
        <w:numPr>
          <w:ilvl w:val="3"/>
          <w:numId w:val="16"/>
        </w:numPr>
        <w:rPr>
          <w:rFonts w:ascii="Times" w:hAnsi="Times" w:cs="Times"/>
        </w:rPr>
      </w:pPr>
      <w:r w:rsidRPr="004527D0">
        <w:rPr>
          <w:rFonts w:ascii="Times" w:hAnsi="Times" w:cs="Times"/>
        </w:rPr>
        <w:t xml:space="preserve">In such cases </w:t>
      </w:r>
      <w:proofErr w:type="gramStart"/>
      <w:r w:rsidRPr="004527D0">
        <w:rPr>
          <w:rFonts w:ascii="Times" w:hAnsi="Times" w:cs="Times"/>
        </w:rPr>
        <w:t>the  interruption</w:t>
      </w:r>
      <w:proofErr w:type="gramEnd"/>
      <w:r w:rsidRPr="004527D0">
        <w:rPr>
          <w:rFonts w:ascii="Times" w:hAnsi="Times" w:cs="Times"/>
        </w:rPr>
        <w:t xml:space="preserve"> has no effect other than setting the thread’s interrupted status</w:t>
      </w:r>
    </w:p>
    <w:p w14:paraId="6C7F1EC9" w14:textId="77777777" w:rsidR="004527D0" w:rsidRPr="004527D0" w:rsidRDefault="004527D0" w:rsidP="004527D0">
      <w:pPr>
        <w:numPr>
          <w:ilvl w:val="2"/>
          <w:numId w:val="16"/>
        </w:numPr>
        <w:rPr>
          <w:rFonts w:ascii="Times" w:hAnsi="Times" w:cs="Times"/>
        </w:rPr>
      </w:pPr>
      <w:r w:rsidRPr="004527D0">
        <w:rPr>
          <w:rFonts w:ascii="Times" w:hAnsi="Times" w:cs="Times"/>
        </w:rPr>
        <w:t>In case of Sync I/O socket waiting, one way is that to override the interrupt method and close the socket on interrupt.</w:t>
      </w:r>
    </w:p>
    <w:p w14:paraId="63CD08E4" w14:textId="77777777" w:rsidR="004527D0" w:rsidRPr="004527D0" w:rsidRDefault="004527D0" w:rsidP="004527D0">
      <w:pPr>
        <w:numPr>
          <w:ilvl w:val="3"/>
          <w:numId w:val="16"/>
        </w:numPr>
        <w:rPr>
          <w:rFonts w:ascii="Times" w:hAnsi="Times" w:cs="Times"/>
        </w:rPr>
      </w:pPr>
      <w:r w:rsidRPr="004527D0">
        <w:rPr>
          <w:rFonts w:ascii="Times" w:hAnsi="Times" w:cs="Times"/>
        </w:rPr>
        <w:t>once the socket is closed the Thread responds to the interrupt.</w:t>
      </w:r>
    </w:p>
    <w:p w14:paraId="4BDB070B" w14:textId="77777777" w:rsidR="004527D0" w:rsidRPr="004527D0" w:rsidRDefault="004527D0" w:rsidP="004527D0">
      <w:pPr>
        <w:numPr>
          <w:ilvl w:val="1"/>
          <w:numId w:val="16"/>
        </w:numPr>
        <w:rPr>
          <w:rFonts w:ascii="Times" w:hAnsi="Times" w:cs="Times"/>
        </w:rPr>
      </w:pPr>
      <w:r w:rsidRPr="004527D0">
        <w:rPr>
          <w:rFonts w:ascii="Times" w:hAnsi="Times" w:cs="Times"/>
          <w:b/>
          <w:bCs/>
          <w:i/>
          <w:iCs/>
        </w:rPr>
        <w:t>Refining nonstandard cancellation using newTaskFor</w:t>
      </w:r>
      <w:r w:rsidRPr="004527D0">
        <w:rPr>
          <w:rFonts w:ascii="Times" w:hAnsi="Times" w:cs="Times" w:hint="eastAsia"/>
        </w:rPr>
        <w:t> </w:t>
      </w:r>
    </w:p>
    <w:p w14:paraId="2CAA0046" w14:textId="77777777" w:rsidR="004527D0" w:rsidRPr="004527D0" w:rsidRDefault="004527D0" w:rsidP="004527D0">
      <w:pPr>
        <w:numPr>
          <w:ilvl w:val="2"/>
          <w:numId w:val="16"/>
        </w:numPr>
        <w:rPr>
          <w:rFonts w:ascii="Times" w:hAnsi="Times" w:cs="Times"/>
        </w:rPr>
      </w:pPr>
      <w:r w:rsidRPr="004527D0">
        <w:rPr>
          <w:rFonts w:ascii="Times" w:hAnsi="Times" w:cs="Times"/>
        </w:rPr>
        <w:t>newTaskFor creates a future representing the task</w:t>
      </w:r>
    </w:p>
    <w:p w14:paraId="10D937A7" w14:textId="77777777" w:rsidR="004527D0" w:rsidRPr="004527D0" w:rsidRDefault="004527D0" w:rsidP="004527D0">
      <w:pPr>
        <w:numPr>
          <w:ilvl w:val="3"/>
          <w:numId w:val="16"/>
        </w:numPr>
        <w:rPr>
          <w:rFonts w:ascii="Times" w:hAnsi="Times" w:cs="Times"/>
        </w:rPr>
      </w:pPr>
      <w:r w:rsidRPr="004527D0">
        <w:rPr>
          <w:rFonts w:ascii="Times" w:hAnsi="Times" w:cs="Times"/>
        </w:rPr>
        <w:t>this future is returned when a callable task is submitted to ExecutorService</w:t>
      </w:r>
    </w:p>
    <w:p w14:paraId="7838BA50" w14:textId="77777777" w:rsidR="004527D0" w:rsidRPr="004527D0" w:rsidRDefault="004527D0" w:rsidP="004527D0">
      <w:pPr>
        <w:numPr>
          <w:ilvl w:val="2"/>
          <w:numId w:val="16"/>
        </w:numPr>
        <w:rPr>
          <w:rFonts w:ascii="Times" w:hAnsi="Times" w:cs="Times"/>
        </w:rPr>
      </w:pPr>
      <w:r w:rsidRPr="004527D0">
        <w:rPr>
          <w:rFonts w:ascii="Times" w:hAnsi="Times" w:cs="Times"/>
        </w:rPr>
        <w:t xml:space="preserve">newTaskFor returns </w:t>
      </w:r>
      <w:proofErr w:type="gramStart"/>
      <w:r w:rsidRPr="004527D0">
        <w:rPr>
          <w:rFonts w:ascii="Times" w:hAnsi="Times" w:cs="Times"/>
        </w:rPr>
        <w:t>RunnableFuture(</w:t>
      </w:r>
      <w:proofErr w:type="gramEnd"/>
      <w:r w:rsidRPr="004527D0">
        <w:rPr>
          <w:rFonts w:ascii="Times" w:hAnsi="Times" w:cs="Times"/>
        </w:rPr>
        <w:t>implemented by FutureTask).</w:t>
      </w:r>
    </w:p>
    <w:p w14:paraId="33507531" w14:textId="77777777" w:rsidR="004527D0" w:rsidRPr="004527D0" w:rsidRDefault="004527D0" w:rsidP="004527D0">
      <w:pPr>
        <w:numPr>
          <w:ilvl w:val="2"/>
          <w:numId w:val="16"/>
        </w:numPr>
        <w:rPr>
          <w:rFonts w:ascii="Times" w:hAnsi="Times" w:cs="Times"/>
        </w:rPr>
      </w:pPr>
      <w:r w:rsidRPr="004527D0">
        <w:rPr>
          <w:rFonts w:ascii="Times" w:hAnsi="Times" w:cs="Times"/>
        </w:rPr>
        <w:t>we can customize task Future and override Future.cancel.</w:t>
      </w:r>
    </w:p>
    <w:p w14:paraId="30ACA275" w14:textId="77777777" w:rsidR="004527D0" w:rsidRPr="004527D0" w:rsidRDefault="004527D0" w:rsidP="004527D0">
      <w:pPr>
        <w:numPr>
          <w:ilvl w:val="3"/>
          <w:numId w:val="16"/>
        </w:numPr>
        <w:rPr>
          <w:rFonts w:ascii="Times" w:hAnsi="Times" w:cs="Times"/>
        </w:rPr>
      </w:pPr>
      <w:r w:rsidRPr="004527D0">
        <w:rPr>
          <w:rFonts w:ascii="Times" w:hAnsi="Times" w:cs="Times"/>
        </w:rPr>
        <w:t>here we can cancel activities which are not responsive to interruption.</w:t>
      </w:r>
    </w:p>
    <w:p w14:paraId="69E12B2F" w14:textId="77777777" w:rsidR="004527D0" w:rsidRPr="004527D0" w:rsidRDefault="004527D0" w:rsidP="004527D0">
      <w:pPr>
        <w:numPr>
          <w:ilvl w:val="4"/>
          <w:numId w:val="16"/>
        </w:numPr>
        <w:rPr>
          <w:rFonts w:ascii="Times" w:hAnsi="Times" w:cs="Times"/>
        </w:rPr>
      </w:pPr>
      <w:r w:rsidRPr="004527D0">
        <w:rPr>
          <w:rFonts w:ascii="Times" w:hAnsi="Times" w:cs="Times"/>
        </w:rPr>
        <w:t>like using libraries for closing socket connection for the blocking call, which throw InterruptedException.</w:t>
      </w:r>
    </w:p>
    <w:p w14:paraId="7E428B41" w14:textId="77777777" w:rsidR="004527D0" w:rsidRPr="004527D0" w:rsidRDefault="004527D0" w:rsidP="004527D0">
      <w:pPr>
        <w:numPr>
          <w:ilvl w:val="0"/>
          <w:numId w:val="16"/>
        </w:numPr>
        <w:rPr>
          <w:rFonts w:ascii="Times" w:hAnsi="Times" w:cs="Times"/>
        </w:rPr>
      </w:pPr>
      <w:r w:rsidRPr="004527D0">
        <w:rPr>
          <w:rFonts w:ascii="Times" w:hAnsi="Times" w:cs="Times"/>
          <w:b/>
          <w:bCs/>
          <w:i/>
          <w:iCs/>
        </w:rPr>
        <w:t>Stopping a Thread Based Service:</w:t>
      </w:r>
    </w:p>
    <w:p w14:paraId="59E52D01" w14:textId="77777777" w:rsidR="004527D0" w:rsidRPr="004527D0" w:rsidRDefault="004527D0" w:rsidP="004527D0">
      <w:pPr>
        <w:numPr>
          <w:ilvl w:val="1"/>
          <w:numId w:val="16"/>
        </w:numPr>
        <w:rPr>
          <w:rFonts w:ascii="Times" w:hAnsi="Times" w:cs="Times"/>
        </w:rPr>
      </w:pPr>
      <w:r w:rsidRPr="004527D0">
        <w:rPr>
          <w:rFonts w:ascii="Times" w:hAnsi="Times" w:cs="Times"/>
        </w:rPr>
        <w:t>Encapsulation tells that we should not interrupt a thread, prioritize it unless we own it.</w:t>
      </w:r>
    </w:p>
    <w:p w14:paraId="47FC6AE3" w14:textId="77777777" w:rsidR="004527D0" w:rsidRPr="004527D0" w:rsidRDefault="004527D0" w:rsidP="004527D0">
      <w:pPr>
        <w:numPr>
          <w:ilvl w:val="1"/>
          <w:numId w:val="16"/>
        </w:numPr>
        <w:rPr>
          <w:rFonts w:ascii="Times" w:hAnsi="Times" w:cs="Times"/>
        </w:rPr>
      </w:pPr>
      <w:r w:rsidRPr="004527D0">
        <w:rPr>
          <w:rFonts w:ascii="Times" w:hAnsi="Times" w:cs="Times"/>
        </w:rPr>
        <w:t>Thread API in java has no ownership concept.</w:t>
      </w:r>
    </w:p>
    <w:p w14:paraId="399D530B" w14:textId="77777777" w:rsidR="004527D0" w:rsidRPr="004527D0" w:rsidRDefault="004527D0" w:rsidP="004527D0">
      <w:pPr>
        <w:numPr>
          <w:ilvl w:val="1"/>
          <w:numId w:val="16"/>
        </w:numPr>
        <w:rPr>
          <w:rFonts w:ascii="Times" w:hAnsi="Times" w:cs="Times"/>
        </w:rPr>
      </w:pPr>
      <w:r w:rsidRPr="004527D0">
        <w:rPr>
          <w:rFonts w:ascii="Times" w:hAnsi="Times" w:cs="Times"/>
        </w:rPr>
        <w:t>Though the class that creates the threads can be called owner of those threads.</w:t>
      </w:r>
    </w:p>
    <w:p w14:paraId="638798E6" w14:textId="77777777" w:rsidR="004527D0" w:rsidRPr="004527D0" w:rsidRDefault="004527D0" w:rsidP="004527D0">
      <w:pPr>
        <w:numPr>
          <w:ilvl w:val="1"/>
          <w:numId w:val="16"/>
        </w:numPr>
        <w:rPr>
          <w:rFonts w:ascii="Times" w:hAnsi="Times" w:cs="Times"/>
        </w:rPr>
      </w:pPr>
      <w:r w:rsidRPr="004527D0">
        <w:rPr>
          <w:rFonts w:ascii="Times" w:hAnsi="Times" w:cs="Times"/>
        </w:rPr>
        <w:t>ThreadPool owns its worker threads and if those threads are need to be interrupted it should be through the threadPool.</w:t>
      </w:r>
    </w:p>
    <w:p w14:paraId="64018977" w14:textId="77777777" w:rsidR="004527D0" w:rsidRPr="004527D0" w:rsidRDefault="004527D0" w:rsidP="004527D0">
      <w:pPr>
        <w:numPr>
          <w:ilvl w:val="1"/>
          <w:numId w:val="16"/>
        </w:numPr>
        <w:rPr>
          <w:rFonts w:ascii="Times" w:hAnsi="Times" w:cs="Times"/>
        </w:rPr>
      </w:pPr>
      <w:r w:rsidRPr="004527D0">
        <w:rPr>
          <w:rFonts w:ascii="Times" w:hAnsi="Times" w:cs="Times"/>
        </w:rPr>
        <w:t>As the ownership of Threads is not transitive it can be said that the application doesn’t own the threads directly rather the service which is owned by the application owns the threads.</w:t>
      </w:r>
    </w:p>
    <w:p w14:paraId="2A03993C" w14:textId="77777777" w:rsidR="004527D0" w:rsidRPr="004527D0" w:rsidRDefault="004527D0" w:rsidP="004527D0">
      <w:pPr>
        <w:numPr>
          <w:ilvl w:val="2"/>
          <w:numId w:val="16"/>
        </w:numPr>
        <w:rPr>
          <w:rFonts w:ascii="Times" w:hAnsi="Times" w:cs="Times"/>
        </w:rPr>
      </w:pPr>
      <w:r w:rsidRPr="004527D0">
        <w:rPr>
          <w:rFonts w:ascii="Times" w:hAnsi="Times" w:cs="Times"/>
        </w:rPr>
        <w:t xml:space="preserve">An application can </w:t>
      </w:r>
      <w:proofErr w:type="gramStart"/>
      <w:r w:rsidRPr="004527D0">
        <w:rPr>
          <w:rFonts w:ascii="Times" w:hAnsi="Times" w:cs="Times"/>
        </w:rPr>
        <w:t>provides</w:t>
      </w:r>
      <w:proofErr w:type="gramEnd"/>
      <w:r w:rsidRPr="004527D0">
        <w:rPr>
          <w:rFonts w:ascii="Times" w:hAnsi="Times" w:cs="Times"/>
        </w:rPr>
        <w:t xml:space="preserve"> the lifecycle methods that can shutdown the threads through the threadService when it’s shutting itself down.</w:t>
      </w:r>
    </w:p>
    <w:p w14:paraId="671A6810" w14:textId="77777777" w:rsidR="004527D0" w:rsidRPr="004527D0" w:rsidRDefault="004527D0" w:rsidP="004527D0">
      <w:pPr>
        <w:numPr>
          <w:ilvl w:val="1"/>
          <w:numId w:val="16"/>
        </w:numPr>
        <w:rPr>
          <w:rFonts w:ascii="Times" w:hAnsi="Times" w:cs="Times"/>
        </w:rPr>
      </w:pPr>
      <w:r w:rsidRPr="004527D0">
        <w:rPr>
          <w:rFonts w:ascii="Times" w:hAnsi="Times" w:cs="Times"/>
          <w:b/>
          <w:bCs/>
        </w:rPr>
        <w:t>LifeCycle methods should be provided when the service owning the threads has longer lifetime than the method that created it.</w:t>
      </w:r>
    </w:p>
    <w:p w14:paraId="7B1722C6" w14:textId="77777777" w:rsidR="004527D0" w:rsidRPr="004527D0" w:rsidRDefault="004527D0" w:rsidP="004527D0">
      <w:pPr>
        <w:numPr>
          <w:ilvl w:val="1"/>
          <w:numId w:val="16"/>
        </w:numPr>
        <w:rPr>
          <w:rFonts w:ascii="Times" w:hAnsi="Times" w:cs="Times"/>
        </w:rPr>
      </w:pPr>
      <w:r w:rsidRPr="004527D0">
        <w:rPr>
          <w:rFonts w:ascii="Times" w:hAnsi="Times" w:cs="Times"/>
          <w:b/>
          <w:bCs/>
        </w:rPr>
        <w:t>ExecutorService</w:t>
      </w:r>
      <w:r w:rsidRPr="004527D0">
        <w:rPr>
          <w:rFonts w:ascii="Times" w:hAnsi="Times" w:cs="Times"/>
        </w:rPr>
        <w:t xml:space="preserve"> provides shutdown and shutdownNow.</w:t>
      </w:r>
    </w:p>
    <w:p w14:paraId="419DF486" w14:textId="77777777" w:rsidR="004527D0" w:rsidRPr="004527D0" w:rsidRDefault="004527D0" w:rsidP="004527D0">
      <w:pPr>
        <w:numPr>
          <w:ilvl w:val="2"/>
          <w:numId w:val="16"/>
        </w:numPr>
        <w:rPr>
          <w:rFonts w:ascii="Times" w:hAnsi="Times" w:cs="Times"/>
        </w:rPr>
      </w:pPr>
      <w:r w:rsidRPr="004527D0">
        <w:rPr>
          <w:rFonts w:ascii="Times" w:hAnsi="Times" w:cs="Times"/>
        </w:rPr>
        <w:t>shutdown waits for the tasks to be completed. This is safer because it waits for the execution completion and then termites the thread.</w:t>
      </w:r>
    </w:p>
    <w:p w14:paraId="63BA966A" w14:textId="77777777" w:rsidR="004527D0" w:rsidRPr="004527D0" w:rsidRDefault="004527D0" w:rsidP="004527D0">
      <w:pPr>
        <w:numPr>
          <w:ilvl w:val="2"/>
          <w:numId w:val="16"/>
        </w:numPr>
        <w:rPr>
          <w:rFonts w:ascii="Times" w:hAnsi="Times" w:cs="Times"/>
        </w:rPr>
      </w:pPr>
      <w:r w:rsidRPr="004527D0">
        <w:rPr>
          <w:rFonts w:ascii="Times" w:hAnsi="Times" w:cs="Times"/>
        </w:rPr>
        <w:t>shutdownNow exits the by giving a list of tasks that are not started and tried to cancel the executing tasks.</w:t>
      </w:r>
    </w:p>
    <w:p w14:paraId="08294344" w14:textId="77777777" w:rsidR="004527D0" w:rsidRPr="004527D0" w:rsidRDefault="004527D0" w:rsidP="004527D0">
      <w:pPr>
        <w:numPr>
          <w:ilvl w:val="3"/>
          <w:numId w:val="16"/>
        </w:numPr>
        <w:rPr>
          <w:rFonts w:ascii="Times" w:hAnsi="Times" w:cs="Times"/>
        </w:rPr>
      </w:pPr>
      <w:r w:rsidRPr="004527D0">
        <w:rPr>
          <w:rFonts w:ascii="Times" w:hAnsi="Times" w:cs="Times"/>
        </w:rPr>
        <w:t>tasks may be interrupted in the middle of execution if they are handling the interruption.</w:t>
      </w:r>
    </w:p>
    <w:p w14:paraId="32064A9E" w14:textId="77777777" w:rsidR="004527D0" w:rsidRPr="004527D0" w:rsidRDefault="004527D0" w:rsidP="004527D0">
      <w:pPr>
        <w:numPr>
          <w:ilvl w:val="1"/>
          <w:numId w:val="16"/>
        </w:numPr>
        <w:rPr>
          <w:rFonts w:ascii="Times" w:hAnsi="Times" w:cs="Times"/>
        </w:rPr>
      </w:pPr>
      <w:r w:rsidRPr="004527D0">
        <w:rPr>
          <w:rFonts w:ascii="Times" w:hAnsi="Times" w:cs="Times"/>
        </w:rPr>
        <w:t>When an executor service is being closed there is no direct way of finding out whether all tasks completed successfully or not.</w:t>
      </w:r>
    </w:p>
    <w:p w14:paraId="36694ABE" w14:textId="77777777" w:rsidR="004527D0" w:rsidRPr="004527D0" w:rsidRDefault="004527D0" w:rsidP="004527D0">
      <w:pPr>
        <w:numPr>
          <w:ilvl w:val="1"/>
          <w:numId w:val="16"/>
        </w:numPr>
        <w:rPr>
          <w:rFonts w:ascii="Times" w:hAnsi="Times" w:cs="Times"/>
        </w:rPr>
      </w:pPr>
      <w:r w:rsidRPr="004527D0">
        <w:rPr>
          <w:rFonts w:ascii="Times" w:hAnsi="Times" w:cs="Times"/>
        </w:rPr>
        <w:t xml:space="preserve">We can create a trackingExecutor by extending the abstract executorSerivce, where we override </w:t>
      </w:r>
      <w:proofErr w:type="gramStart"/>
      <w:r w:rsidRPr="004527D0">
        <w:rPr>
          <w:rFonts w:ascii="Times" w:hAnsi="Times" w:cs="Times"/>
        </w:rPr>
        <w:t>execute(</w:t>
      </w:r>
      <w:proofErr w:type="gramEnd"/>
      <w:r w:rsidRPr="004527D0">
        <w:rPr>
          <w:rFonts w:ascii="Times" w:hAnsi="Times" w:cs="Times"/>
        </w:rPr>
        <w:t>) to finally track if the task is shutDown() and is interrupted.</w:t>
      </w:r>
    </w:p>
    <w:p w14:paraId="00652F79" w14:textId="77777777" w:rsidR="004527D0" w:rsidRPr="004527D0" w:rsidRDefault="004527D0" w:rsidP="004527D0">
      <w:pPr>
        <w:numPr>
          <w:ilvl w:val="2"/>
          <w:numId w:val="16"/>
        </w:numPr>
        <w:rPr>
          <w:rFonts w:ascii="Times" w:hAnsi="Times" w:cs="Times"/>
        </w:rPr>
      </w:pPr>
      <w:r w:rsidRPr="004527D0">
        <w:rPr>
          <w:rFonts w:ascii="Times" w:hAnsi="Times" w:cs="Times"/>
        </w:rPr>
        <w:t>Still this could be failure as the thread pool could be shut down in between the last instructions of the tasks executes and the pool can’t record the task completion, thus giving false positive.</w:t>
      </w:r>
    </w:p>
    <w:p w14:paraId="44DADD45" w14:textId="77777777" w:rsidR="004527D0" w:rsidRPr="004527D0" w:rsidRDefault="004527D0" w:rsidP="004527D0">
      <w:pPr>
        <w:numPr>
          <w:ilvl w:val="2"/>
          <w:numId w:val="16"/>
        </w:numPr>
        <w:rPr>
          <w:rFonts w:ascii="Times" w:hAnsi="Times" w:cs="Times"/>
        </w:rPr>
      </w:pPr>
      <w:r w:rsidRPr="004527D0">
        <w:rPr>
          <w:rFonts w:ascii="Times" w:hAnsi="Times" w:cs="Times"/>
        </w:rPr>
        <w:t>Though this problem would not big if the tasks are idempotent.</w:t>
      </w:r>
    </w:p>
    <w:p w14:paraId="1B676F45" w14:textId="77777777" w:rsidR="004527D0" w:rsidRPr="004527D0" w:rsidRDefault="004527D0" w:rsidP="004527D0">
      <w:pPr>
        <w:numPr>
          <w:ilvl w:val="0"/>
          <w:numId w:val="16"/>
        </w:numPr>
        <w:rPr>
          <w:rFonts w:ascii="Times" w:hAnsi="Times" w:cs="Times"/>
        </w:rPr>
      </w:pPr>
      <w:r w:rsidRPr="004527D0">
        <w:rPr>
          <w:rFonts w:ascii="Times" w:hAnsi="Times" w:cs="Times"/>
          <w:b/>
          <w:bCs/>
          <w:i/>
          <w:iCs/>
        </w:rPr>
        <w:t>Handling abnormal Thread Termination</w:t>
      </w:r>
    </w:p>
    <w:p w14:paraId="6A246BB4" w14:textId="77777777" w:rsidR="004527D0" w:rsidRPr="004527D0" w:rsidRDefault="004527D0" w:rsidP="004527D0">
      <w:pPr>
        <w:numPr>
          <w:ilvl w:val="1"/>
          <w:numId w:val="16"/>
        </w:numPr>
        <w:rPr>
          <w:rFonts w:ascii="Times" w:hAnsi="Times" w:cs="Times"/>
        </w:rPr>
      </w:pPr>
      <w:r w:rsidRPr="004527D0">
        <w:rPr>
          <w:rFonts w:ascii="Times" w:hAnsi="Times" w:cs="Times"/>
        </w:rPr>
        <w:t>As if thread fails there might be conditions that we miss the failure scenarios. Like what is printed in the log.</w:t>
      </w:r>
    </w:p>
    <w:p w14:paraId="1244B6BA" w14:textId="77777777" w:rsidR="004527D0" w:rsidRPr="004527D0" w:rsidRDefault="004527D0" w:rsidP="004527D0">
      <w:pPr>
        <w:numPr>
          <w:ilvl w:val="1"/>
          <w:numId w:val="16"/>
        </w:numPr>
        <w:rPr>
          <w:rFonts w:ascii="Times" w:hAnsi="Times" w:cs="Times"/>
        </w:rPr>
      </w:pPr>
      <w:r w:rsidRPr="004527D0">
        <w:rPr>
          <w:rFonts w:ascii="Times" w:hAnsi="Times" w:cs="Times"/>
        </w:rPr>
        <w:t>There are some ways of detecting thread’s failure</w:t>
      </w:r>
    </w:p>
    <w:p w14:paraId="7122CB58" w14:textId="77777777" w:rsidR="004527D0" w:rsidRPr="004527D0" w:rsidRDefault="004527D0" w:rsidP="004527D0">
      <w:pPr>
        <w:numPr>
          <w:ilvl w:val="1"/>
          <w:numId w:val="16"/>
        </w:numPr>
        <w:rPr>
          <w:rFonts w:ascii="Times" w:hAnsi="Times" w:cs="Times"/>
        </w:rPr>
      </w:pPr>
      <w:r w:rsidRPr="004527D0">
        <w:rPr>
          <w:rFonts w:ascii="Times" w:hAnsi="Times" w:cs="Times"/>
        </w:rPr>
        <w:t xml:space="preserve">The leading cause if </w:t>
      </w:r>
      <w:proofErr w:type="gramStart"/>
      <w:r w:rsidRPr="004527D0">
        <w:rPr>
          <w:rFonts w:ascii="Times" w:hAnsi="Times" w:cs="Times"/>
        </w:rPr>
        <w:t>RuntimeException(</w:t>
      </w:r>
      <w:proofErr w:type="gramEnd"/>
      <w:r w:rsidRPr="004527D0">
        <w:rPr>
          <w:rFonts w:ascii="Times" w:hAnsi="Times" w:cs="Times"/>
        </w:rPr>
        <w:t>As thread fails and its non recoverable)</w:t>
      </w:r>
    </w:p>
    <w:p w14:paraId="5EDFDDA3" w14:textId="77777777" w:rsidR="004527D0" w:rsidRPr="004527D0" w:rsidRDefault="004527D0" w:rsidP="004527D0">
      <w:pPr>
        <w:numPr>
          <w:ilvl w:val="1"/>
          <w:numId w:val="16"/>
        </w:numPr>
        <w:rPr>
          <w:rFonts w:ascii="Times" w:hAnsi="Times" w:cs="Times"/>
        </w:rPr>
      </w:pPr>
      <w:r w:rsidRPr="004527D0">
        <w:rPr>
          <w:rFonts w:ascii="Times" w:hAnsi="Times" w:cs="Times"/>
        </w:rPr>
        <w:t>Loosing a thread from the thread pool can have bad consequences on the performance of the application.</w:t>
      </w:r>
    </w:p>
    <w:p w14:paraId="4D469AFE" w14:textId="77777777" w:rsidR="004527D0" w:rsidRPr="004527D0" w:rsidRDefault="004527D0" w:rsidP="004527D0">
      <w:pPr>
        <w:numPr>
          <w:ilvl w:val="1"/>
          <w:numId w:val="16"/>
        </w:numPr>
        <w:rPr>
          <w:rFonts w:ascii="Times" w:hAnsi="Times" w:cs="Times"/>
        </w:rPr>
      </w:pPr>
      <w:r w:rsidRPr="004527D0">
        <w:rPr>
          <w:rFonts w:ascii="Times" w:hAnsi="Times" w:cs="Times"/>
        </w:rPr>
        <w:t>A way that the ThreadPool implements the solution of the problem is using a worker thread within the threadPool.</w:t>
      </w:r>
    </w:p>
    <w:p w14:paraId="28B4E7E1" w14:textId="77777777" w:rsidR="004527D0" w:rsidRPr="004527D0" w:rsidRDefault="004527D0" w:rsidP="004527D0">
      <w:pPr>
        <w:numPr>
          <w:ilvl w:val="2"/>
          <w:numId w:val="16"/>
        </w:numPr>
        <w:rPr>
          <w:rFonts w:ascii="Times" w:hAnsi="Times" w:cs="Times"/>
        </w:rPr>
      </w:pPr>
      <w:r w:rsidRPr="004527D0">
        <w:rPr>
          <w:rFonts w:ascii="Times" w:hAnsi="Times" w:cs="Times"/>
        </w:rPr>
        <w:t>if a task throws an unchecked exception it allows the thread to die but before that in finally block it specified the framework that the thread has died using the worker thread.</w:t>
      </w:r>
    </w:p>
    <w:p w14:paraId="3F3061E7" w14:textId="77777777" w:rsidR="004527D0" w:rsidRPr="004527D0" w:rsidRDefault="004527D0" w:rsidP="004527D0">
      <w:pPr>
        <w:numPr>
          <w:ilvl w:val="2"/>
          <w:numId w:val="16"/>
        </w:numPr>
        <w:rPr>
          <w:rFonts w:ascii="Times" w:hAnsi="Times" w:cs="Times"/>
        </w:rPr>
      </w:pPr>
      <w:r w:rsidRPr="004527D0">
        <w:rPr>
          <w:rFonts w:ascii="Times" w:hAnsi="Times" w:cs="Times"/>
        </w:rPr>
        <w:t>using the new thread can be created if any thread dies.</w:t>
      </w:r>
    </w:p>
    <w:p w14:paraId="3E28B97A" w14:textId="77777777" w:rsidR="004527D0" w:rsidRPr="004527D0" w:rsidRDefault="004527D0" w:rsidP="004527D0">
      <w:pPr>
        <w:numPr>
          <w:ilvl w:val="1"/>
          <w:numId w:val="16"/>
        </w:numPr>
        <w:rPr>
          <w:rFonts w:ascii="Times" w:hAnsi="Times" w:cs="Times"/>
        </w:rPr>
      </w:pPr>
      <w:r w:rsidRPr="004527D0">
        <w:rPr>
          <w:rFonts w:ascii="Times" w:hAnsi="Times" w:cs="Times"/>
          <w:b/>
          <w:bCs/>
        </w:rPr>
        <w:t>Using UncaughtExceptionHandler</w:t>
      </w:r>
    </w:p>
    <w:p w14:paraId="3B606000" w14:textId="77777777" w:rsidR="004527D0" w:rsidRPr="004527D0" w:rsidRDefault="004527D0" w:rsidP="004527D0">
      <w:pPr>
        <w:numPr>
          <w:ilvl w:val="2"/>
          <w:numId w:val="16"/>
        </w:numPr>
        <w:rPr>
          <w:rFonts w:ascii="Times" w:hAnsi="Times" w:cs="Times"/>
        </w:rPr>
      </w:pPr>
      <w:r w:rsidRPr="004527D0">
        <w:rPr>
          <w:rFonts w:ascii="Times" w:hAnsi="Times" w:cs="Times"/>
        </w:rPr>
        <w:t xml:space="preserve">Another was </w:t>
      </w:r>
      <w:proofErr w:type="gramStart"/>
      <w:r w:rsidRPr="004527D0">
        <w:rPr>
          <w:rFonts w:ascii="Times" w:hAnsi="Times" w:cs="Times"/>
        </w:rPr>
        <w:t>is</w:t>
      </w:r>
      <w:proofErr w:type="gramEnd"/>
      <w:r w:rsidRPr="004527D0">
        <w:rPr>
          <w:rFonts w:ascii="Times" w:hAnsi="Times" w:cs="Times"/>
        </w:rPr>
        <w:t xml:space="preserve"> using the UncaughtExceptionHandler provided by the Thread API.</w:t>
      </w:r>
    </w:p>
    <w:p w14:paraId="7B4FC24D" w14:textId="77777777" w:rsidR="004527D0" w:rsidRPr="004527D0" w:rsidRDefault="004527D0" w:rsidP="004527D0">
      <w:pPr>
        <w:numPr>
          <w:ilvl w:val="2"/>
          <w:numId w:val="16"/>
        </w:numPr>
        <w:rPr>
          <w:rFonts w:ascii="Times" w:hAnsi="Times" w:cs="Times"/>
        </w:rPr>
      </w:pPr>
      <w:r w:rsidRPr="004527D0">
        <w:rPr>
          <w:rFonts w:ascii="Times" w:hAnsi="Times" w:cs="Times"/>
        </w:rPr>
        <w:t>when a thread exits due to an uncaughtException, the JVM repots this event to an application-provided UncaughtExceptionHandler.</w:t>
      </w:r>
    </w:p>
    <w:p w14:paraId="3DDE102A" w14:textId="77777777" w:rsidR="004527D0" w:rsidRPr="004527D0" w:rsidRDefault="004527D0" w:rsidP="004527D0">
      <w:pPr>
        <w:numPr>
          <w:ilvl w:val="2"/>
          <w:numId w:val="16"/>
        </w:numPr>
        <w:rPr>
          <w:rFonts w:ascii="Times" w:hAnsi="Times" w:cs="Times"/>
        </w:rPr>
      </w:pPr>
      <w:r w:rsidRPr="004527D0">
        <w:rPr>
          <w:rFonts w:ascii="Times" w:hAnsi="Times" w:cs="Times"/>
        </w:rPr>
        <w:t xml:space="preserve">By </w:t>
      </w:r>
      <w:proofErr w:type="gramStart"/>
      <w:r w:rsidRPr="004527D0">
        <w:rPr>
          <w:rFonts w:ascii="Times" w:hAnsi="Times" w:cs="Times"/>
        </w:rPr>
        <w:t>default</w:t>
      </w:r>
      <w:proofErr w:type="gramEnd"/>
      <w:r w:rsidRPr="004527D0">
        <w:rPr>
          <w:rFonts w:ascii="Times" w:hAnsi="Times" w:cs="Times"/>
        </w:rPr>
        <w:t xml:space="preserve"> it throws the stack trace to System.err but we can override it to print the log.</w:t>
      </w:r>
    </w:p>
    <w:p w14:paraId="0B1EEF68" w14:textId="77777777" w:rsidR="004527D0" w:rsidRPr="004527D0" w:rsidRDefault="004527D0" w:rsidP="004527D0">
      <w:pPr>
        <w:numPr>
          <w:ilvl w:val="2"/>
          <w:numId w:val="16"/>
        </w:numPr>
        <w:rPr>
          <w:rFonts w:ascii="Times" w:hAnsi="Times" w:cs="Times"/>
        </w:rPr>
      </w:pPr>
      <w:r w:rsidRPr="004527D0">
        <w:rPr>
          <w:rFonts w:ascii="Times" w:hAnsi="Times" w:cs="Times"/>
          <w:b/>
          <w:bCs/>
        </w:rPr>
        <w:t>NOTE:</w:t>
      </w:r>
    </w:p>
    <w:p w14:paraId="3CD31B95" w14:textId="77777777" w:rsidR="004527D0" w:rsidRPr="004527D0" w:rsidRDefault="004527D0" w:rsidP="004527D0">
      <w:pPr>
        <w:numPr>
          <w:ilvl w:val="3"/>
          <w:numId w:val="16"/>
        </w:numPr>
        <w:rPr>
          <w:rFonts w:ascii="Times" w:hAnsi="Times" w:cs="Times"/>
        </w:rPr>
      </w:pPr>
      <w:r w:rsidRPr="004527D0">
        <w:rPr>
          <w:rFonts w:ascii="Times" w:hAnsi="Times" w:cs="Times"/>
        </w:rPr>
        <w:t>The tasks that are submitted through the execute are the only one which makes to the uncaughtException</w:t>
      </w:r>
    </w:p>
    <w:p w14:paraId="09D602D1" w14:textId="77777777" w:rsidR="004527D0" w:rsidRPr="004527D0" w:rsidRDefault="004527D0" w:rsidP="004527D0">
      <w:pPr>
        <w:numPr>
          <w:ilvl w:val="3"/>
          <w:numId w:val="16"/>
        </w:numPr>
        <w:rPr>
          <w:rFonts w:ascii="Times" w:hAnsi="Times" w:cs="Times"/>
        </w:rPr>
      </w:pPr>
      <w:r w:rsidRPr="004527D0">
        <w:rPr>
          <w:rFonts w:ascii="Times" w:hAnsi="Times" w:cs="Times"/>
        </w:rPr>
        <w:t>The tasks submitted with submit, any thrown exception, checked or not, is considered to be a part of Future.get, wrapped din ExecutionException.</w:t>
      </w:r>
    </w:p>
    <w:p w14:paraId="7236BDAD" w14:textId="77777777" w:rsidR="004527D0" w:rsidRPr="004527D0" w:rsidRDefault="004527D0" w:rsidP="004527D0">
      <w:pPr>
        <w:numPr>
          <w:ilvl w:val="0"/>
          <w:numId w:val="16"/>
        </w:numPr>
        <w:rPr>
          <w:rFonts w:ascii="Times" w:hAnsi="Times" w:cs="Times"/>
        </w:rPr>
      </w:pPr>
      <w:r w:rsidRPr="004527D0">
        <w:rPr>
          <w:rFonts w:ascii="Times" w:hAnsi="Times" w:cs="Times"/>
          <w:b/>
          <w:bCs/>
          <w:i/>
          <w:iCs/>
        </w:rPr>
        <w:t>JVM Shutdown:</w:t>
      </w:r>
    </w:p>
    <w:p w14:paraId="39178711" w14:textId="77777777" w:rsidR="004527D0" w:rsidRPr="004527D0" w:rsidRDefault="004527D0" w:rsidP="004527D0">
      <w:pPr>
        <w:numPr>
          <w:ilvl w:val="1"/>
          <w:numId w:val="16"/>
        </w:numPr>
        <w:rPr>
          <w:rFonts w:ascii="Times" w:hAnsi="Times" w:cs="Times"/>
        </w:rPr>
      </w:pPr>
      <w:r w:rsidRPr="004527D0">
        <w:rPr>
          <w:rFonts w:ascii="Times" w:hAnsi="Times" w:cs="Times"/>
        </w:rPr>
        <w:t>JVM can shutdown abruptly or orderly.</w:t>
      </w:r>
    </w:p>
    <w:p w14:paraId="56A55C55" w14:textId="77777777" w:rsidR="004527D0" w:rsidRPr="004527D0" w:rsidRDefault="004527D0" w:rsidP="004527D0">
      <w:pPr>
        <w:numPr>
          <w:ilvl w:val="2"/>
          <w:numId w:val="16"/>
        </w:numPr>
        <w:rPr>
          <w:rFonts w:ascii="Times" w:hAnsi="Times" w:cs="Times"/>
        </w:rPr>
      </w:pPr>
      <w:r w:rsidRPr="004527D0">
        <w:rPr>
          <w:rFonts w:ascii="Times" w:hAnsi="Times" w:cs="Times"/>
        </w:rPr>
        <w:t xml:space="preserve">orderly is executed when the last normal thread </w:t>
      </w:r>
      <w:proofErr w:type="gramStart"/>
      <w:r w:rsidRPr="004527D0">
        <w:rPr>
          <w:rFonts w:ascii="Times" w:hAnsi="Times" w:cs="Times"/>
        </w:rPr>
        <w:t>terminates(</w:t>
      </w:r>
      <w:proofErr w:type="gramEnd"/>
      <w:r w:rsidRPr="004527D0">
        <w:rPr>
          <w:rFonts w:ascii="Times" w:hAnsi="Times" w:cs="Times"/>
        </w:rPr>
        <w:t>nondaemon thread)</w:t>
      </w:r>
    </w:p>
    <w:p w14:paraId="20D41BD2" w14:textId="77777777" w:rsidR="004527D0" w:rsidRPr="004527D0" w:rsidRDefault="004527D0" w:rsidP="004527D0">
      <w:pPr>
        <w:numPr>
          <w:ilvl w:val="1"/>
          <w:numId w:val="16"/>
        </w:numPr>
        <w:rPr>
          <w:rFonts w:ascii="Times" w:hAnsi="Times" w:cs="Times"/>
        </w:rPr>
      </w:pPr>
      <w:r w:rsidRPr="004527D0">
        <w:rPr>
          <w:rFonts w:ascii="Times" w:hAnsi="Times" w:cs="Times"/>
        </w:rPr>
        <w:t>Orderly shut</w:t>
      </w:r>
    </w:p>
    <w:p w14:paraId="043C1332" w14:textId="77777777" w:rsidR="004527D0" w:rsidRPr="004527D0" w:rsidRDefault="004527D0" w:rsidP="004527D0">
      <w:pPr>
        <w:numPr>
          <w:ilvl w:val="2"/>
          <w:numId w:val="16"/>
        </w:numPr>
        <w:rPr>
          <w:rFonts w:ascii="Times" w:hAnsi="Times" w:cs="Times"/>
        </w:rPr>
      </w:pPr>
      <w:r w:rsidRPr="004527D0">
        <w:rPr>
          <w:rFonts w:ascii="Times" w:hAnsi="Times" w:cs="Times"/>
        </w:rPr>
        <w:t xml:space="preserve">JVM starts all register shutdown </w:t>
      </w:r>
      <w:proofErr w:type="gramStart"/>
      <w:r w:rsidRPr="004527D0">
        <w:rPr>
          <w:rFonts w:ascii="Times" w:hAnsi="Times" w:cs="Times"/>
        </w:rPr>
        <w:t>hooks(</w:t>
      </w:r>
      <w:proofErr w:type="gramEnd"/>
      <w:r w:rsidRPr="004527D0">
        <w:rPr>
          <w:rFonts w:ascii="Times" w:hAnsi="Times" w:cs="Times"/>
        </w:rPr>
        <w:t>unstarted threads that are registered with Runtime.addShutDownHook).</w:t>
      </w:r>
    </w:p>
    <w:p w14:paraId="0FB918B8" w14:textId="77777777" w:rsidR="004527D0" w:rsidRPr="004527D0" w:rsidRDefault="004527D0" w:rsidP="004527D0">
      <w:pPr>
        <w:numPr>
          <w:ilvl w:val="3"/>
          <w:numId w:val="16"/>
        </w:numPr>
        <w:rPr>
          <w:rFonts w:ascii="Times" w:hAnsi="Times" w:cs="Times"/>
        </w:rPr>
      </w:pPr>
      <w:r w:rsidRPr="004527D0">
        <w:rPr>
          <w:rFonts w:ascii="Times" w:hAnsi="Times" w:cs="Times"/>
        </w:rPr>
        <w:t>this is unorderly</w:t>
      </w:r>
    </w:p>
    <w:p w14:paraId="4AF5FD1F" w14:textId="77777777" w:rsidR="004527D0" w:rsidRPr="004527D0" w:rsidRDefault="004527D0" w:rsidP="004527D0">
      <w:pPr>
        <w:numPr>
          <w:ilvl w:val="2"/>
          <w:numId w:val="16"/>
        </w:numPr>
        <w:rPr>
          <w:rFonts w:ascii="Times" w:hAnsi="Times" w:cs="Times"/>
        </w:rPr>
      </w:pPr>
      <w:r w:rsidRPr="004527D0">
        <w:rPr>
          <w:rFonts w:ascii="Times" w:hAnsi="Times" w:cs="Times"/>
        </w:rPr>
        <w:t>if any application threads are running in the shutdown time, they continue to run concurrently with the shutdown process.</w:t>
      </w:r>
    </w:p>
    <w:p w14:paraId="59FC6387" w14:textId="77777777" w:rsidR="004527D0" w:rsidRPr="004527D0" w:rsidRDefault="004527D0" w:rsidP="004527D0">
      <w:pPr>
        <w:numPr>
          <w:ilvl w:val="2"/>
          <w:numId w:val="16"/>
        </w:numPr>
        <w:rPr>
          <w:rFonts w:ascii="Times" w:hAnsi="Times" w:cs="Times"/>
        </w:rPr>
      </w:pPr>
      <w:r w:rsidRPr="004527D0">
        <w:rPr>
          <w:rFonts w:ascii="Times" w:hAnsi="Times" w:cs="Times"/>
        </w:rPr>
        <w:t xml:space="preserve">When shutdown hooks are completed the JVM make choose to run </w:t>
      </w:r>
      <w:proofErr w:type="gramStart"/>
      <w:r w:rsidRPr="004527D0">
        <w:rPr>
          <w:rFonts w:ascii="Times" w:hAnsi="Times" w:cs="Times"/>
        </w:rPr>
        <w:t>finalizers(</w:t>
      </w:r>
      <w:proofErr w:type="gramEnd"/>
      <w:r w:rsidRPr="004527D0">
        <w:rPr>
          <w:rFonts w:ascii="Times" w:hAnsi="Times" w:cs="Times"/>
        </w:rPr>
        <w:t>if runFinalizersOnExit is true) and then halts.</w:t>
      </w:r>
    </w:p>
    <w:p w14:paraId="42832702" w14:textId="77777777" w:rsidR="004527D0" w:rsidRPr="004527D0" w:rsidRDefault="004527D0" w:rsidP="004527D0">
      <w:pPr>
        <w:numPr>
          <w:ilvl w:val="2"/>
          <w:numId w:val="16"/>
        </w:numPr>
        <w:rPr>
          <w:rFonts w:ascii="Times" w:hAnsi="Times" w:cs="Times"/>
        </w:rPr>
      </w:pPr>
      <w:r w:rsidRPr="004527D0">
        <w:rPr>
          <w:rFonts w:ascii="Times" w:hAnsi="Times" w:cs="Times"/>
        </w:rPr>
        <w:t>If any application threads are still running at shutdown time, they are abruptly terminated and the JVM halts.</w:t>
      </w:r>
    </w:p>
    <w:p w14:paraId="3C7C3FF5" w14:textId="77777777" w:rsidR="004527D0" w:rsidRPr="004527D0" w:rsidRDefault="004527D0" w:rsidP="004527D0">
      <w:pPr>
        <w:numPr>
          <w:ilvl w:val="2"/>
          <w:numId w:val="16"/>
        </w:numPr>
        <w:rPr>
          <w:rFonts w:ascii="Times" w:hAnsi="Times" w:cs="Times"/>
        </w:rPr>
      </w:pPr>
      <w:r w:rsidRPr="004527D0">
        <w:rPr>
          <w:rFonts w:ascii="Times" w:hAnsi="Times" w:cs="Times"/>
        </w:rPr>
        <w:t>If shutdown hooks and finalizers don’t complete the JVM orderly process hangs and it must be shutdown abruptly.</w:t>
      </w:r>
    </w:p>
    <w:p w14:paraId="05AE77BE" w14:textId="77777777" w:rsidR="004527D0" w:rsidRPr="004527D0" w:rsidRDefault="004527D0" w:rsidP="004527D0">
      <w:pPr>
        <w:numPr>
          <w:ilvl w:val="1"/>
          <w:numId w:val="16"/>
        </w:numPr>
        <w:rPr>
          <w:rFonts w:ascii="Times" w:hAnsi="Times" w:cs="Times"/>
        </w:rPr>
      </w:pPr>
      <w:r w:rsidRPr="004527D0">
        <w:rPr>
          <w:rFonts w:ascii="Times" w:hAnsi="Times" w:cs="Times"/>
        </w:rPr>
        <w:t xml:space="preserve">The shutdown hooks </w:t>
      </w:r>
      <w:proofErr w:type="gramStart"/>
      <w:r w:rsidRPr="004527D0">
        <w:rPr>
          <w:rFonts w:ascii="Times" w:hAnsi="Times" w:cs="Times"/>
        </w:rPr>
        <w:t>doesn’t</w:t>
      </w:r>
      <w:proofErr w:type="gramEnd"/>
      <w:r w:rsidRPr="004527D0">
        <w:rPr>
          <w:rFonts w:ascii="Times" w:hAnsi="Times" w:cs="Times"/>
        </w:rPr>
        <w:t xml:space="preserve"> run in abrupt shutdown of JVM.</w:t>
      </w:r>
    </w:p>
    <w:p w14:paraId="1134706B" w14:textId="77777777" w:rsidR="004527D0" w:rsidRPr="004527D0" w:rsidRDefault="004527D0" w:rsidP="004527D0">
      <w:pPr>
        <w:numPr>
          <w:ilvl w:val="1"/>
          <w:numId w:val="16"/>
        </w:numPr>
        <w:rPr>
          <w:rFonts w:ascii="Times" w:hAnsi="Times" w:cs="Times"/>
        </w:rPr>
      </w:pPr>
      <w:r w:rsidRPr="004527D0">
        <w:rPr>
          <w:rFonts w:ascii="Times" w:hAnsi="Times" w:cs="Times"/>
        </w:rPr>
        <w:t>ShutDownHooks can be used for cleaning the service before terminating the JVM.</w:t>
      </w:r>
    </w:p>
    <w:p w14:paraId="23C97BC9" w14:textId="77777777" w:rsidR="004527D0" w:rsidRPr="004527D0" w:rsidRDefault="004527D0" w:rsidP="004527D0">
      <w:pPr>
        <w:numPr>
          <w:ilvl w:val="2"/>
          <w:numId w:val="16"/>
        </w:numPr>
        <w:rPr>
          <w:rFonts w:ascii="Times" w:hAnsi="Times" w:cs="Times"/>
        </w:rPr>
      </w:pPr>
      <w:r w:rsidRPr="004527D0">
        <w:rPr>
          <w:rFonts w:ascii="Times" w:hAnsi="Times" w:cs="Times"/>
        </w:rPr>
        <w:t>They should be thread-safe and we should be careful to prevent any deadlock.</w:t>
      </w:r>
    </w:p>
    <w:p w14:paraId="039E895E" w14:textId="77777777" w:rsidR="004527D0" w:rsidRPr="004527D0" w:rsidRDefault="004527D0" w:rsidP="004527D0">
      <w:pPr>
        <w:numPr>
          <w:ilvl w:val="1"/>
          <w:numId w:val="16"/>
        </w:numPr>
        <w:rPr>
          <w:rFonts w:ascii="Times" w:hAnsi="Times" w:cs="Times"/>
        </w:rPr>
      </w:pPr>
      <w:r w:rsidRPr="004527D0">
        <w:rPr>
          <w:rFonts w:ascii="Times" w:hAnsi="Times" w:cs="Times"/>
          <w:b/>
          <w:bCs/>
        </w:rPr>
        <w:t>Daemon Threads</w:t>
      </w:r>
    </w:p>
    <w:p w14:paraId="7408893A" w14:textId="77777777" w:rsidR="004527D0" w:rsidRPr="004527D0" w:rsidRDefault="004527D0" w:rsidP="004527D0">
      <w:pPr>
        <w:numPr>
          <w:ilvl w:val="2"/>
          <w:numId w:val="16"/>
        </w:numPr>
        <w:rPr>
          <w:rFonts w:ascii="Times" w:hAnsi="Times" w:cs="Times"/>
        </w:rPr>
      </w:pPr>
      <w:r w:rsidRPr="004527D0">
        <w:rPr>
          <w:rFonts w:ascii="Times" w:hAnsi="Times" w:cs="Times"/>
        </w:rPr>
        <w:t>when we want to create some helper threads that perform some helper function but don’e want the existence of this thread to prevent JVM from shutting the, Daemon threads come into picture.</w:t>
      </w:r>
    </w:p>
    <w:p w14:paraId="06856B1D" w14:textId="77777777" w:rsidR="004527D0" w:rsidRPr="004527D0" w:rsidRDefault="004527D0" w:rsidP="004527D0">
      <w:pPr>
        <w:numPr>
          <w:ilvl w:val="2"/>
          <w:numId w:val="16"/>
        </w:numPr>
        <w:rPr>
          <w:rFonts w:ascii="Times" w:hAnsi="Times" w:cs="Times"/>
        </w:rPr>
      </w:pPr>
      <w:r w:rsidRPr="004527D0">
        <w:rPr>
          <w:rFonts w:ascii="Times" w:hAnsi="Times" w:cs="Times"/>
        </w:rPr>
        <w:t xml:space="preserve">an example is garbage collector. </w:t>
      </w:r>
      <w:proofErr w:type="gramStart"/>
      <w:r w:rsidRPr="004527D0">
        <w:rPr>
          <w:rFonts w:ascii="Times" w:hAnsi="Times" w:cs="Times"/>
        </w:rPr>
        <w:t>So</w:t>
      </w:r>
      <w:proofErr w:type="gramEnd"/>
      <w:r w:rsidRPr="004527D0">
        <w:rPr>
          <w:rFonts w:ascii="Times" w:hAnsi="Times" w:cs="Times"/>
        </w:rPr>
        <w:t xml:space="preserve"> thread which are not critical and those termination in middle doesn’t matter can be used as a Daemon Thread.</w:t>
      </w:r>
    </w:p>
    <w:p w14:paraId="476AE085" w14:textId="77777777" w:rsidR="004527D0" w:rsidRPr="004527D0" w:rsidRDefault="004527D0" w:rsidP="004527D0">
      <w:pPr>
        <w:numPr>
          <w:ilvl w:val="1"/>
          <w:numId w:val="16"/>
        </w:numPr>
        <w:rPr>
          <w:rFonts w:ascii="Times" w:hAnsi="Times" w:cs="Times"/>
        </w:rPr>
      </w:pPr>
      <w:r w:rsidRPr="004527D0">
        <w:rPr>
          <w:rFonts w:ascii="Times" w:hAnsi="Times" w:cs="Times"/>
        </w:rPr>
        <w:t>Avoid finalizers!!</w:t>
      </w:r>
    </w:p>
    <w:p w14:paraId="6A3435DD" w14:textId="77777777" w:rsidR="004527D0" w:rsidRPr="004527D0" w:rsidRDefault="004527D0" w:rsidP="004527D0">
      <w:pPr>
        <w:rPr>
          <w:rFonts w:ascii="Times" w:hAnsi="Times" w:cs="Times"/>
        </w:rPr>
      </w:pPr>
    </w:p>
    <w:p w14:paraId="70036089" w14:textId="77777777" w:rsidR="004527D0" w:rsidRPr="004527D0" w:rsidRDefault="004527D0" w:rsidP="004527D0">
      <w:pPr>
        <w:rPr>
          <w:rFonts w:ascii="Times" w:hAnsi="Times" w:cs="Times"/>
        </w:rPr>
      </w:pPr>
    </w:p>
    <w:p w14:paraId="4C9B4E45" w14:textId="77777777" w:rsidR="004527D0" w:rsidRPr="004527D0" w:rsidRDefault="004527D0" w:rsidP="004527D0">
      <w:pPr>
        <w:rPr>
          <w:rFonts w:ascii="Times" w:hAnsi="Times" w:cs="Times"/>
        </w:rPr>
      </w:pPr>
    </w:p>
    <w:p w14:paraId="7D16997C" w14:textId="77777777" w:rsidR="004527D0" w:rsidRPr="004527D0" w:rsidRDefault="004527D0" w:rsidP="004527D0">
      <w:pPr>
        <w:rPr>
          <w:rFonts w:ascii="Times" w:hAnsi="Times" w:cs="Times"/>
        </w:rPr>
      </w:pPr>
    </w:p>
    <w:p w14:paraId="670B23E1" w14:textId="77777777" w:rsidR="004527D0" w:rsidRPr="004527D0" w:rsidRDefault="004527D0" w:rsidP="004527D0">
      <w:pPr>
        <w:rPr>
          <w:rFonts w:ascii="Times" w:hAnsi="Times" w:cs="Times"/>
        </w:rPr>
      </w:pPr>
    </w:p>
    <w:p w14:paraId="316C5611" w14:textId="77777777" w:rsidR="004527D0" w:rsidRPr="004527D0" w:rsidRDefault="004527D0" w:rsidP="004527D0">
      <w:pPr>
        <w:rPr>
          <w:rFonts w:ascii="Times" w:hAnsi="Times" w:cs="Times"/>
        </w:rPr>
      </w:pPr>
    </w:p>
    <w:p w14:paraId="242E9029" w14:textId="77777777" w:rsidR="004527D0" w:rsidRPr="004527D0" w:rsidRDefault="004527D0" w:rsidP="004527D0">
      <w:pPr>
        <w:rPr>
          <w:rFonts w:ascii="Times" w:hAnsi="Times" w:cs="Times"/>
        </w:rPr>
      </w:pPr>
    </w:p>
    <w:p w14:paraId="295D4166" w14:textId="77777777" w:rsidR="004527D0" w:rsidRPr="004527D0" w:rsidRDefault="004527D0" w:rsidP="004527D0">
      <w:pPr>
        <w:rPr>
          <w:rFonts w:ascii="Times" w:hAnsi="Times" w:cs="Times"/>
        </w:rPr>
      </w:pPr>
    </w:p>
    <w:p w14:paraId="79A2AAFC" w14:textId="77777777" w:rsidR="004527D0" w:rsidRPr="004527D0" w:rsidRDefault="004527D0" w:rsidP="004527D0">
      <w:pPr>
        <w:rPr>
          <w:rFonts w:ascii="Times" w:hAnsi="Times" w:cs="Times"/>
        </w:rPr>
      </w:pPr>
    </w:p>
    <w:p w14:paraId="708689F1" w14:textId="77777777" w:rsidR="004527D0" w:rsidRPr="004527D0" w:rsidRDefault="004527D0" w:rsidP="004527D0">
      <w:pPr>
        <w:rPr>
          <w:rFonts w:ascii="Times" w:hAnsi="Times" w:cs="Times"/>
        </w:rPr>
      </w:pPr>
    </w:p>
    <w:p w14:paraId="7466E140" w14:textId="77777777" w:rsidR="004527D0" w:rsidRPr="004527D0" w:rsidRDefault="004527D0" w:rsidP="004527D0">
      <w:pPr>
        <w:rPr>
          <w:rFonts w:ascii="Times" w:hAnsi="Times" w:cs="Times"/>
        </w:rPr>
      </w:pPr>
    </w:p>
    <w:p w14:paraId="29DC5A73" w14:textId="77777777" w:rsidR="004527D0" w:rsidRPr="004527D0" w:rsidRDefault="004527D0" w:rsidP="004527D0">
      <w:pPr>
        <w:rPr>
          <w:rFonts w:ascii="Times" w:hAnsi="Times" w:cs="Times"/>
        </w:rPr>
      </w:pPr>
    </w:p>
    <w:p w14:paraId="0586AD8C" w14:textId="77777777" w:rsidR="004527D0" w:rsidRPr="004527D0" w:rsidRDefault="004527D0" w:rsidP="004527D0">
      <w:pPr>
        <w:rPr>
          <w:rFonts w:ascii="Times" w:hAnsi="Times" w:cs="Times"/>
        </w:rPr>
      </w:pPr>
    </w:p>
    <w:p w14:paraId="1ABC7714" w14:textId="77777777" w:rsidR="004527D0" w:rsidRPr="004527D0" w:rsidRDefault="004527D0" w:rsidP="004527D0">
      <w:pPr>
        <w:rPr>
          <w:rFonts w:ascii="Times" w:hAnsi="Times" w:cs="Times"/>
        </w:rPr>
      </w:pPr>
    </w:p>
    <w:p w14:paraId="4B30FBFA" w14:textId="77777777" w:rsidR="004527D0" w:rsidRPr="004527D0" w:rsidRDefault="004527D0" w:rsidP="004527D0">
      <w:pPr>
        <w:rPr>
          <w:rFonts w:ascii="Times" w:hAnsi="Times" w:cs="Times"/>
        </w:rPr>
      </w:pPr>
    </w:p>
    <w:p w14:paraId="313F8B20" w14:textId="77777777" w:rsidR="004527D0" w:rsidRPr="004527D0" w:rsidRDefault="004527D0" w:rsidP="004527D0">
      <w:pPr>
        <w:rPr>
          <w:rFonts w:ascii="Times" w:hAnsi="Times" w:cs="Times"/>
        </w:rPr>
      </w:pPr>
      <w:bookmarkStart w:id="0" w:name="_GoBack"/>
      <w:bookmarkEnd w:id="0"/>
    </w:p>
    <w:p w14:paraId="6DC91447" w14:textId="77777777" w:rsidR="004527D0" w:rsidRPr="004527D0" w:rsidRDefault="004527D0" w:rsidP="004527D0">
      <w:pPr>
        <w:rPr>
          <w:rFonts w:ascii="Times" w:hAnsi="Times" w:cs="Times"/>
        </w:rPr>
      </w:pPr>
    </w:p>
    <w:p w14:paraId="561BD6D6" w14:textId="77777777" w:rsidR="004527D0" w:rsidRPr="004527D0" w:rsidRDefault="004527D0" w:rsidP="004527D0">
      <w:pPr>
        <w:rPr>
          <w:rFonts w:ascii="Times" w:hAnsi="Times" w:cs="Times"/>
        </w:rPr>
      </w:pPr>
    </w:p>
    <w:p w14:paraId="050DB114" w14:textId="77777777" w:rsidR="004527D0" w:rsidRPr="004527D0" w:rsidRDefault="004527D0" w:rsidP="004527D0">
      <w:pPr>
        <w:rPr>
          <w:rFonts w:ascii="Times" w:hAnsi="Times" w:cs="Times"/>
        </w:rPr>
      </w:pPr>
    </w:p>
    <w:p w14:paraId="794EFDDD" w14:textId="77777777" w:rsidR="004527D0" w:rsidRPr="004527D0" w:rsidRDefault="004527D0" w:rsidP="004527D0">
      <w:pPr>
        <w:rPr>
          <w:rFonts w:ascii="Times" w:hAnsi="Times" w:cs="Times"/>
        </w:rPr>
      </w:pPr>
    </w:p>
    <w:p w14:paraId="666E10ED" w14:textId="77777777" w:rsidR="004527D0" w:rsidRPr="004527D0" w:rsidRDefault="004527D0" w:rsidP="004527D0">
      <w:pPr>
        <w:rPr>
          <w:rFonts w:ascii="Times" w:hAnsi="Times" w:cs="Times"/>
        </w:rPr>
      </w:pPr>
    </w:p>
    <w:p w14:paraId="278C47DD" w14:textId="77777777" w:rsidR="004527D0" w:rsidRPr="004527D0" w:rsidRDefault="004527D0" w:rsidP="004527D0">
      <w:pPr>
        <w:rPr>
          <w:rFonts w:ascii="Times" w:hAnsi="Times" w:cs="Times"/>
        </w:rPr>
      </w:pPr>
    </w:p>
    <w:p w14:paraId="4BADB51D" w14:textId="77777777" w:rsidR="004527D0" w:rsidRPr="004527D0" w:rsidRDefault="004527D0" w:rsidP="004527D0">
      <w:pPr>
        <w:rPr>
          <w:rFonts w:ascii="Times" w:hAnsi="Times" w:cs="Times"/>
        </w:rPr>
      </w:pPr>
    </w:p>
    <w:p w14:paraId="6209EC7B" w14:textId="77777777" w:rsidR="004527D0" w:rsidRPr="004527D0" w:rsidRDefault="004527D0" w:rsidP="004527D0">
      <w:pPr>
        <w:rPr>
          <w:rFonts w:ascii="Times" w:hAnsi="Times" w:cs="Times"/>
        </w:rPr>
      </w:pPr>
    </w:p>
    <w:p w14:paraId="31C20772" w14:textId="77777777" w:rsidR="004527D0" w:rsidRPr="004527D0" w:rsidRDefault="004527D0" w:rsidP="004527D0">
      <w:pPr>
        <w:rPr>
          <w:rFonts w:ascii="Times" w:hAnsi="Times" w:cs="Times"/>
        </w:rPr>
      </w:pPr>
    </w:p>
    <w:p w14:paraId="7BA4754E" w14:textId="77777777" w:rsidR="004527D0" w:rsidRPr="004527D0" w:rsidRDefault="004527D0" w:rsidP="004527D0">
      <w:pPr>
        <w:rPr>
          <w:rFonts w:ascii="Times" w:hAnsi="Times" w:cs="Times"/>
        </w:rPr>
      </w:pPr>
    </w:p>
    <w:p w14:paraId="6F3529D1" w14:textId="77777777" w:rsidR="004527D0" w:rsidRPr="004527D0" w:rsidRDefault="004527D0" w:rsidP="004527D0">
      <w:pPr>
        <w:rPr>
          <w:rFonts w:ascii="Times" w:hAnsi="Times" w:cs="Times"/>
        </w:rPr>
      </w:pPr>
    </w:p>
    <w:p w14:paraId="65923A20" w14:textId="77777777" w:rsidR="004527D0" w:rsidRPr="004527D0" w:rsidRDefault="004527D0" w:rsidP="004527D0">
      <w:pPr>
        <w:rPr>
          <w:rFonts w:ascii="Times" w:hAnsi="Times" w:cs="Times"/>
        </w:rPr>
      </w:pPr>
    </w:p>
    <w:p w14:paraId="35CCB990" w14:textId="77777777" w:rsidR="004527D0" w:rsidRPr="004527D0" w:rsidRDefault="004527D0" w:rsidP="004527D0">
      <w:pPr>
        <w:rPr>
          <w:rFonts w:ascii="Times" w:hAnsi="Times" w:cs="Times"/>
        </w:rPr>
      </w:pPr>
    </w:p>
    <w:p w14:paraId="09F79E49" w14:textId="77777777" w:rsidR="004527D0" w:rsidRPr="004527D0" w:rsidRDefault="004527D0" w:rsidP="004527D0">
      <w:pPr>
        <w:rPr>
          <w:rFonts w:ascii="Times" w:hAnsi="Times" w:cs="Times"/>
        </w:rPr>
      </w:pPr>
    </w:p>
    <w:p w14:paraId="7B80093E" w14:textId="77777777" w:rsidR="004527D0" w:rsidRPr="004527D0" w:rsidRDefault="004527D0" w:rsidP="004527D0">
      <w:pPr>
        <w:rPr>
          <w:rFonts w:ascii="Times" w:hAnsi="Times" w:cs="Times"/>
        </w:rPr>
      </w:pPr>
    </w:p>
    <w:p w14:paraId="79EF8E99" w14:textId="77777777" w:rsidR="004527D0" w:rsidRPr="004527D0" w:rsidRDefault="004527D0" w:rsidP="004527D0">
      <w:pPr>
        <w:rPr>
          <w:rFonts w:ascii="Times" w:hAnsi="Times" w:cs="Times"/>
        </w:rPr>
      </w:pPr>
    </w:p>
    <w:p w14:paraId="763E862E" w14:textId="77777777" w:rsidR="004527D0" w:rsidRPr="004527D0" w:rsidRDefault="004527D0" w:rsidP="004527D0">
      <w:pPr>
        <w:rPr>
          <w:rFonts w:ascii="Times" w:hAnsi="Times" w:cs="Times"/>
        </w:rPr>
      </w:pPr>
    </w:p>
    <w:p w14:paraId="57AE83A0" w14:textId="77777777" w:rsidR="004527D0" w:rsidRPr="004527D0" w:rsidRDefault="004527D0" w:rsidP="004527D0">
      <w:pPr>
        <w:rPr>
          <w:rFonts w:ascii="Times" w:hAnsi="Times" w:cs="Times"/>
        </w:rPr>
      </w:pPr>
    </w:p>
    <w:p w14:paraId="5CFC8723" w14:textId="77777777" w:rsidR="004527D0" w:rsidRPr="004527D0" w:rsidRDefault="004527D0" w:rsidP="004527D0">
      <w:pPr>
        <w:rPr>
          <w:rFonts w:ascii="Times" w:hAnsi="Times" w:cs="Times"/>
        </w:rPr>
      </w:pPr>
    </w:p>
    <w:p w14:paraId="5ED926C6" w14:textId="77777777" w:rsidR="004527D0" w:rsidRPr="004527D0" w:rsidRDefault="004527D0" w:rsidP="004527D0">
      <w:pPr>
        <w:rPr>
          <w:rFonts w:ascii="Times" w:hAnsi="Times" w:cs="Times"/>
        </w:rPr>
      </w:pPr>
    </w:p>
    <w:p w14:paraId="4BB16AB2" w14:textId="77777777" w:rsidR="004527D0" w:rsidRPr="004527D0" w:rsidRDefault="004527D0" w:rsidP="004527D0">
      <w:pPr>
        <w:rPr>
          <w:rFonts w:ascii="Times" w:hAnsi="Times" w:cs="Times"/>
        </w:rPr>
      </w:pPr>
    </w:p>
    <w:p w14:paraId="705716A9" w14:textId="77777777" w:rsidR="004527D0" w:rsidRPr="004527D0" w:rsidRDefault="004527D0" w:rsidP="004527D0">
      <w:pPr>
        <w:rPr>
          <w:rFonts w:ascii="Times" w:hAnsi="Times" w:cs="Times"/>
        </w:rPr>
      </w:pPr>
    </w:p>
    <w:p w14:paraId="580D5617" w14:textId="77777777" w:rsidR="004527D0" w:rsidRPr="004527D0" w:rsidRDefault="004527D0" w:rsidP="004527D0">
      <w:pPr>
        <w:rPr>
          <w:rFonts w:ascii="Times" w:hAnsi="Times" w:cs="Times"/>
        </w:rPr>
      </w:pPr>
    </w:p>
    <w:p w14:paraId="12ACA493" w14:textId="77777777" w:rsidR="004527D0" w:rsidRPr="004527D0" w:rsidRDefault="004527D0" w:rsidP="004527D0">
      <w:pPr>
        <w:rPr>
          <w:rFonts w:ascii="Times" w:hAnsi="Times" w:cs="Times"/>
        </w:rPr>
      </w:pPr>
    </w:p>
    <w:p w14:paraId="04324451" w14:textId="77777777" w:rsidR="004527D0" w:rsidRPr="004527D0" w:rsidRDefault="004527D0" w:rsidP="004527D0">
      <w:pPr>
        <w:rPr>
          <w:rFonts w:ascii="Times" w:hAnsi="Times" w:cs="Times"/>
        </w:rPr>
      </w:pPr>
    </w:p>
    <w:p w14:paraId="177391A6" w14:textId="77777777" w:rsidR="004527D0" w:rsidRPr="004527D0" w:rsidRDefault="004527D0" w:rsidP="004527D0">
      <w:pPr>
        <w:rPr>
          <w:rFonts w:ascii="Times" w:hAnsi="Times" w:cs="Times"/>
        </w:rPr>
      </w:pPr>
    </w:p>
    <w:p w14:paraId="47A745F3" w14:textId="77777777" w:rsidR="004527D0" w:rsidRPr="004527D0" w:rsidRDefault="004527D0" w:rsidP="004527D0">
      <w:pPr>
        <w:rPr>
          <w:rFonts w:ascii="Times" w:hAnsi="Times" w:cs="Times"/>
        </w:rPr>
      </w:pPr>
    </w:p>
    <w:p w14:paraId="77336167" w14:textId="77777777" w:rsidR="004527D0" w:rsidRPr="004527D0" w:rsidRDefault="004527D0" w:rsidP="004527D0">
      <w:pPr>
        <w:rPr>
          <w:rFonts w:ascii="Times" w:hAnsi="Times" w:cs="Times"/>
        </w:rPr>
      </w:pPr>
    </w:p>
    <w:p w14:paraId="092C9C5D" w14:textId="77777777" w:rsidR="007D3673" w:rsidRPr="004527D0" w:rsidRDefault="004527D0" w:rsidP="004527D0"/>
    <w:sectPr w:rsidR="007D3673" w:rsidRPr="004527D0" w:rsidSect="003373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00000131">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0000025C">
      <w:start w:val="1"/>
      <w:numFmt w:val="bullet"/>
      <w:lvlText w:val="▪"/>
      <w:lvlJc w:val="left"/>
      <w:pPr>
        <w:ind w:left="2880" w:hanging="360"/>
      </w:pPr>
    </w:lvl>
    <w:lvl w:ilvl="4" w:tplc="0000025D">
      <w:start w:val="1"/>
      <w:numFmt w:val="bullet"/>
      <w:lvlText w:val="▪"/>
      <w:lvlJc w:val="left"/>
      <w:pPr>
        <w:ind w:left="3600" w:hanging="360"/>
      </w:pPr>
    </w:lvl>
    <w:lvl w:ilvl="5" w:tplc="0000025E">
      <w:start w:val="1"/>
      <w:numFmt w:val="bullet"/>
      <w:lvlText w:val="▪"/>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000002C0">
      <w:start w:val="1"/>
      <w:numFmt w:val="bullet"/>
      <w:lvlText w:val="▪"/>
      <w:lvlJc w:val="left"/>
      <w:pPr>
        <w:ind w:left="2880" w:hanging="360"/>
      </w:pPr>
    </w:lvl>
    <w:lvl w:ilvl="4" w:tplc="000002C1">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D0"/>
    <w:rsid w:val="000D0169"/>
    <w:rsid w:val="00296B1C"/>
    <w:rsid w:val="004527D0"/>
    <w:rsid w:val="00B4123D"/>
    <w:rsid w:val="00EC50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AAD2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1241">
      <w:bodyDiv w:val="1"/>
      <w:marLeft w:val="0"/>
      <w:marRight w:val="0"/>
      <w:marTop w:val="0"/>
      <w:marBottom w:val="0"/>
      <w:divBdr>
        <w:top w:val="none" w:sz="0" w:space="0" w:color="auto"/>
        <w:left w:val="none" w:sz="0" w:space="0" w:color="auto"/>
        <w:bottom w:val="none" w:sz="0" w:space="0" w:color="auto"/>
        <w:right w:val="none" w:sz="0" w:space="0" w:color="auto"/>
      </w:divBdr>
    </w:div>
    <w:div w:id="1819489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4742</Words>
  <Characters>27034</Characters>
  <Application>Microsoft Macintosh Word</Application>
  <DocSecurity>0</DocSecurity>
  <Lines>225</Lines>
  <Paragraphs>63</Paragraphs>
  <ScaleCrop>false</ScaleCrop>
  <LinksUpToDate>false</LinksUpToDate>
  <CharactersWithSpaces>31713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anubhavsinghit@gmail.com</dc:creator>
  <cp:keywords/>
  <dc:description/>
  <cp:lastModifiedBy>anubhavsinghit@gmail.com</cp:lastModifiedBy>
  <cp:revision>1</cp:revision>
  <dcterms:created xsi:type="dcterms:W3CDTF">2016-12-19T17:52:00Z</dcterms:created>
  <dcterms:modified xsi:type="dcterms:W3CDTF">2016-12-19T17:54:00Z</dcterms:modified>
</cp:coreProperties>
</file>